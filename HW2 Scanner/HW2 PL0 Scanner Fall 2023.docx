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F546" w14:textId="77777777" w:rsidR="00723B55" w:rsidRDefault="00723B55" w:rsidP="00723B55">
      <w:pPr>
        <w:pStyle w:val="Title"/>
        <w:rPr>
          <w:sz w:val="44"/>
          <w:szCs w:val="44"/>
        </w:rPr>
      </w:pPr>
      <w:r>
        <w:rPr>
          <w:sz w:val="44"/>
          <w:szCs w:val="44"/>
        </w:rPr>
        <w:t>University of Central Florida</w:t>
      </w:r>
    </w:p>
    <w:p w14:paraId="3EAC2911" w14:textId="77777777" w:rsidR="00723B55" w:rsidRDefault="00723B55" w:rsidP="00723B5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School of Electrical Engineering &amp; Computer Science</w:t>
      </w:r>
    </w:p>
    <w:p w14:paraId="6DB03DB6" w14:textId="77777777" w:rsidR="00723B55" w:rsidRDefault="00723B55" w:rsidP="00723B5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COP 3402: System Software</w:t>
      </w:r>
    </w:p>
    <w:p w14:paraId="1D3C710C" w14:textId="5DC44928" w:rsidR="00723B55" w:rsidRDefault="004D63FD" w:rsidP="00723B5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Fall</w:t>
      </w:r>
      <w:r w:rsidR="00723B55">
        <w:rPr>
          <w:b/>
          <w:sz w:val="40"/>
          <w:szCs w:val="40"/>
        </w:rPr>
        <w:t xml:space="preserve"> 20</w:t>
      </w:r>
      <w:r w:rsidR="00772181">
        <w:rPr>
          <w:b/>
          <w:sz w:val="40"/>
          <w:szCs w:val="40"/>
        </w:rPr>
        <w:t>23</w:t>
      </w:r>
    </w:p>
    <w:p w14:paraId="32C98BA3" w14:textId="77777777" w:rsidR="00723B55" w:rsidRDefault="00723B55" w:rsidP="00723B55"/>
    <w:p w14:paraId="78FEC17B" w14:textId="77777777" w:rsidR="00723B55" w:rsidRDefault="00723B55" w:rsidP="00723B55">
      <w:pPr>
        <w:jc w:val="center"/>
        <w:rPr>
          <w:b/>
        </w:rPr>
      </w:pPr>
      <w:r>
        <w:rPr>
          <w:b/>
        </w:rPr>
        <w:t>Homework #2 (Lexical Analyzer)</w:t>
      </w:r>
    </w:p>
    <w:p w14:paraId="605180A5" w14:textId="77777777" w:rsidR="00723B55" w:rsidRDefault="00723B55" w:rsidP="00723B55">
      <w:pPr>
        <w:jc w:val="center"/>
        <w:rPr>
          <w:b/>
        </w:rPr>
      </w:pPr>
      <w:r>
        <w:rPr>
          <w:b/>
        </w:rPr>
        <w:t xml:space="preserve"> </w:t>
      </w:r>
    </w:p>
    <w:p w14:paraId="31C1289D" w14:textId="77777777" w:rsidR="00723B55" w:rsidRDefault="00723B55" w:rsidP="00723B55">
      <w:pPr>
        <w:jc w:val="center"/>
      </w:pPr>
    </w:p>
    <w:p w14:paraId="5A3FCD60" w14:textId="2BBAAE0F" w:rsidR="00723B55" w:rsidRDefault="00723B55" w:rsidP="00723B55">
      <w:pPr>
        <w:jc w:val="center"/>
      </w:pPr>
      <w:r>
        <w:rPr>
          <w:b/>
        </w:rPr>
        <w:t xml:space="preserve">Due </w:t>
      </w:r>
      <w:r w:rsidR="00BB1E2E">
        <w:rPr>
          <w:b/>
        </w:rPr>
        <w:t>Friday</w:t>
      </w:r>
      <w:r>
        <w:rPr>
          <w:b/>
        </w:rPr>
        <w:t xml:space="preserve">, </w:t>
      </w:r>
      <w:r w:rsidR="004D63FD">
        <w:rPr>
          <w:b/>
        </w:rPr>
        <w:t>September</w:t>
      </w:r>
      <w:r>
        <w:rPr>
          <w:b/>
        </w:rPr>
        <w:t xml:space="preserve"> </w:t>
      </w:r>
      <w:r w:rsidR="004D63FD">
        <w:rPr>
          <w:b/>
        </w:rPr>
        <w:t>29</w:t>
      </w:r>
      <w:r w:rsidRPr="00F96268">
        <w:rPr>
          <w:b/>
          <w:vertAlign w:val="superscript"/>
        </w:rPr>
        <w:t>th</w:t>
      </w:r>
      <w:r>
        <w:rPr>
          <w:b/>
        </w:rPr>
        <w:t>, 20</w:t>
      </w:r>
      <w:r w:rsidR="00772181">
        <w:rPr>
          <w:b/>
        </w:rPr>
        <w:t>23</w:t>
      </w:r>
      <w:r>
        <w:rPr>
          <w:b/>
        </w:rPr>
        <w:t xml:space="preserve"> by 11:59 p.m.</w:t>
      </w:r>
      <w:r>
        <w:t xml:space="preserve"> </w:t>
      </w:r>
    </w:p>
    <w:p w14:paraId="5CB6BA82" w14:textId="77777777" w:rsidR="00723B55" w:rsidRDefault="00723B55" w:rsidP="00723B55">
      <w:pPr>
        <w:jc w:val="center"/>
      </w:pPr>
    </w:p>
    <w:p w14:paraId="691DF6E0" w14:textId="77777777" w:rsidR="00723B55" w:rsidRDefault="00723B55" w:rsidP="00723B55">
      <w:pPr>
        <w:rPr>
          <w:b/>
          <w:bCs/>
          <w:u w:val="single"/>
        </w:rPr>
      </w:pPr>
      <w:r>
        <w:rPr>
          <w:b/>
          <w:bCs/>
          <w:u w:val="single"/>
        </w:rPr>
        <w:t>Goal:</w:t>
      </w:r>
    </w:p>
    <w:p w14:paraId="3D94CD8F" w14:textId="52558B15" w:rsidR="00723B55" w:rsidRPr="00BA70A3" w:rsidRDefault="00723B55" w:rsidP="00723B55">
      <w:pPr>
        <w:jc w:val="both"/>
        <w:rPr>
          <w:i/>
          <w:iCs/>
        </w:rPr>
      </w:pPr>
      <w:r>
        <w:t>In this assignment you</w:t>
      </w:r>
      <w:r w:rsidR="004235CA">
        <w:t>r team</w:t>
      </w:r>
      <w:r>
        <w:t xml:space="preserve"> have to implement a lexical analyzer for the programming language PL/0. Your program must be capable to read in a source program written in PL/0, identify some errors, and produce, as output, the source program, the source program lexeme table, </w:t>
      </w:r>
      <w:r w:rsidR="00BF659F">
        <w:t>and the token list</w:t>
      </w:r>
      <w:r>
        <w:t xml:space="preserve">. </w:t>
      </w:r>
      <w:r w:rsidRPr="00BA70A3">
        <w:rPr>
          <w:b/>
          <w:i/>
          <w:iCs/>
        </w:rPr>
        <w:t xml:space="preserve">For an example of input and output refer to </w:t>
      </w:r>
      <w:r w:rsidRPr="00BA70A3">
        <w:rPr>
          <w:b/>
          <w:bCs/>
          <w:i/>
          <w:iCs/>
        </w:rPr>
        <w:t>Appendix A</w:t>
      </w:r>
      <w:r>
        <w:rPr>
          <w:i/>
          <w:iCs/>
        </w:rPr>
        <w:t xml:space="preserve">. </w:t>
      </w:r>
      <w:r w:rsidR="00EB22EF">
        <w:t xml:space="preserve">In the next page </w:t>
      </w:r>
      <w:r>
        <w:t>we show you the grammar for the programming language PL/0 using the extended Backus-Naur Form (EBNF).</w:t>
      </w:r>
    </w:p>
    <w:p w14:paraId="109ECD28" w14:textId="77777777" w:rsidR="00723B55" w:rsidRPr="00C1001E" w:rsidRDefault="00723B55" w:rsidP="00723B55">
      <w:pPr>
        <w:rPr>
          <w:b/>
        </w:rPr>
      </w:pPr>
    </w:p>
    <w:p w14:paraId="04F864CB" w14:textId="05E67ECD" w:rsidR="00CC5370" w:rsidRDefault="00CC5370" w:rsidP="00CC5370">
      <w:r>
        <w:t>You will use the given Context Free Grammar (</w:t>
      </w:r>
      <w:r w:rsidR="00AB6AB2">
        <w:t>see next page</w:t>
      </w:r>
      <w:r>
        <w:t xml:space="preserve">) to identify all symbols the programming language provides you with. </w:t>
      </w:r>
      <w:r w:rsidR="00AB6AB2">
        <w:t xml:space="preserve"> These symbols are shown below:</w:t>
      </w:r>
    </w:p>
    <w:p w14:paraId="769B219C" w14:textId="77777777" w:rsidR="00EB22EF" w:rsidRDefault="00EB22EF" w:rsidP="00CC5370"/>
    <w:p w14:paraId="6AC6BDC2" w14:textId="77777777" w:rsidR="00AB6AB2" w:rsidRDefault="00AB6AB2" w:rsidP="00CC5370"/>
    <w:p w14:paraId="515F38F5" w14:textId="70F55CBF" w:rsidR="00AB6AB2" w:rsidRPr="00B13716" w:rsidRDefault="00AB6AB2" w:rsidP="00AB6AB2">
      <w:pPr>
        <w:rPr>
          <w:b/>
        </w:rPr>
      </w:pPr>
      <w:r>
        <w:rPr>
          <w:b/>
          <w:bCs/>
          <w:i/>
          <w:iCs/>
        </w:rPr>
        <w:t xml:space="preserve">Reserved Words: </w:t>
      </w:r>
      <w:r w:rsidR="00691F9E" w:rsidRPr="00691F9E">
        <w:rPr>
          <w:b/>
          <w:bCs/>
        </w:rPr>
        <w:t>const</w:t>
      </w:r>
      <w:r w:rsidR="00691F9E">
        <w:rPr>
          <w:b/>
          <w:bCs/>
        </w:rPr>
        <w:t xml:space="preserve">, var, procedure, </w:t>
      </w:r>
      <w:r w:rsidRPr="00AB6AB2">
        <w:rPr>
          <w:b/>
          <w:bCs/>
        </w:rPr>
        <w:t>call</w:t>
      </w:r>
      <w:r>
        <w:t xml:space="preserve">, </w:t>
      </w:r>
      <w:r w:rsidRPr="00AB6AB2">
        <w:rPr>
          <w:b/>
          <w:bCs/>
        </w:rPr>
        <w:t>begin</w:t>
      </w:r>
      <w:r w:rsidRPr="00B13716">
        <w:t xml:space="preserve">, </w:t>
      </w:r>
      <w:r w:rsidRPr="00AB6AB2">
        <w:rPr>
          <w:b/>
          <w:bCs/>
        </w:rPr>
        <w:t>end</w:t>
      </w:r>
      <w:r w:rsidRPr="00B13716">
        <w:t xml:space="preserve">, </w:t>
      </w:r>
      <w:r w:rsidRPr="00AB6AB2">
        <w:rPr>
          <w:b/>
          <w:bCs/>
        </w:rPr>
        <w:t>if</w:t>
      </w:r>
      <w:r w:rsidRPr="00B13716">
        <w:t xml:space="preserve">, </w:t>
      </w:r>
      <w:r w:rsidRPr="00AB6AB2">
        <w:rPr>
          <w:b/>
          <w:bCs/>
        </w:rPr>
        <w:t>then</w:t>
      </w:r>
      <w:r w:rsidRPr="00B13716">
        <w:t xml:space="preserve">, </w:t>
      </w:r>
      <w:proofErr w:type="spellStart"/>
      <w:r w:rsidR="00862175">
        <w:rPr>
          <w:b/>
          <w:bCs/>
        </w:rPr>
        <w:t>ifel</w:t>
      </w:r>
      <w:proofErr w:type="spellEnd"/>
      <w:r w:rsidR="009C6FCF" w:rsidRPr="009C6FCF">
        <w:rPr>
          <w:b/>
          <w:bCs/>
        </w:rPr>
        <w:t>,</w:t>
      </w:r>
      <w:r w:rsidR="009C6FCF">
        <w:t xml:space="preserve"> </w:t>
      </w:r>
      <w:r w:rsidRPr="00AB6AB2">
        <w:rPr>
          <w:b/>
          <w:bCs/>
        </w:rPr>
        <w:t>else</w:t>
      </w:r>
      <w:r w:rsidRPr="00B13716">
        <w:t xml:space="preserve">, </w:t>
      </w:r>
      <w:r w:rsidRPr="00AB6AB2">
        <w:rPr>
          <w:b/>
          <w:bCs/>
        </w:rPr>
        <w:t>while</w:t>
      </w:r>
      <w:r w:rsidRPr="00B13716">
        <w:t xml:space="preserve">, </w:t>
      </w:r>
      <w:r w:rsidRPr="00AB6AB2">
        <w:rPr>
          <w:b/>
          <w:bCs/>
        </w:rPr>
        <w:t>do</w:t>
      </w:r>
      <w:r w:rsidRPr="00B13716">
        <w:t xml:space="preserve">, </w:t>
      </w:r>
      <w:r w:rsidR="00EB22EF" w:rsidRPr="00EB22EF">
        <w:rPr>
          <w:b/>
          <w:bCs/>
        </w:rPr>
        <w:t>read</w:t>
      </w:r>
      <w:r w:rsidRPr="00B13716">
        <w:t xml:space="preserve">, </w:t>
      </w:r>
      <w:r w:rsidR="00EB22EF" w:rsidRPr="00EB22EF">
        <w:rPr>
          <w:b/>
          <w:bCs/>
        </w:rPr>
        <w:t>write</w:t>
      </w:r>
      <w:r w:rsidRPr="00B13716">
        <w:t>.</w:t>
      </w:r>
      <w:r>
        <w:rPr>
          <w:b/>
        </w:rPr>
        <w:tab/>
      </w:r>
      <w:r>
        <w:rPr>
          <w:b/>
        </w:rPr>
        <w:tab/>
      </w:r>
    </w:p>
    <w:p w14:paraId="4D18DD3B" w14:textId="77777777" w:rsidR="00AB6AB2" w:rsidRDefault="00AB6AB2" w:rsidP="00AB6AB2">
      <w:r>
        <w:rPr>
          <w:b/>
          <w:bCs/>
          <w:i/>
          <w:iCs/>
        </w:rPr>
        <w:t xml:space="preserve">Special Symbols: </w:t>
      </w:r>
      <w:r>
        <w:t>‘</w:t>
      </w:r>
      <w:r>
        <w:rPr>
          <w:b/>
        </w:rPr>
        <w:t>+</w:t>
      </w:r>
      <w:r>
        <w:t>’, ‘</w:t>
      </w:r>
      <w:proofErr w:type="gramStart"/>
      <w:r>
        <w:rPr>
          <w:b/>
        </w:rPr>
        <w:t>-</w:t>
      </w:r>
      <w:r>
        <w:t>‘</w:t>
      </w:r>
      <w:proofErr w:type="gramEnd"/>
      <w:r>
        <w:t>, ‘*’, ‘</w:t>
      </w:r>
      <w:r>
        <w:rPr>
          <w:b/>
        </w:rPr>
        <w:t>/</w:t>
      </w:r>
      <w:r>
        <w:t>’, ‘</w:t>
      </w:r>
      <w:r>
        <w:rPr>
          <w:b/>
        </w:rPr>
        <w:t>(</w:t>
      </w:r>
      <w:r>
        <w:t>‘, ‘</w:t>
      </w:r>
      <w:r>
        <w:rPr>
          <w:b/>
        </w:rPr>
        <w:t>)</w:t>
      </w:r>
      <w:r>
        <w:t>’, ‘</w:t>
      </w:r>
      <w:r>
        <w:rPr>
          <w:b/>
        </w:rPr>
        <w:t>=</w:t>
      </w:r>
      <w:r>
        <w:t>’, ’</w:t>
      </w:r>
      <w:r>
        <w:rPr>
          <w:b/>
        </w:rPr>
        <w:t>,</w:t>
      </w:r>
      <w:r>
        <w:t>’ , ‘</w:t>
      </w:r>
      <w:r>
        <w:rPr>
          <w:b/>
        </w:rPr>
        <w:t xml:space="preserve">.’, </w:t>
      </w:r>
      <w:r>
        <w:t xml:space="preserve">‘ </w:t>
      </w:r>
      <w:r>
        <w:rPr>
          <w:b/>
        </w:rPr>
        <w:t>&lt;</w:t>
      </w:r>
      <w:r>
        <w:t>’, ‘&gt;’,  ‘</w:t>
      </w:r>
      <w:r>
        <w:rPr>
          <w:b/>
        </w:rPr>
        <w:t>;</w:t>
      </w:r>
      <w:r>
        <w:t>’ , ’:’ .</w:t>
      </w:r>
    </w:p>
    <w:p w14:paraId="4DEBEC30" w14:textId="77777777" w:rsidR="00AB6AB2" w:rsidRDefault="00AB6AB2" w:rsidP="00AB6AB2">
      <w:r>
        <w:rPr>
          <w:b/>
          <w:bCs/>
          <w:i/>
          <w:iCs/>
        </w:rPr>
        <w:t>Identifiers:</w:t>
      </w:r>
      <w:r>
        <w:t xml:space="preserve"> </w:t>
      </w:r>
      <w:proofErr w:type="spellStart"/>
      <w:r>
        <w:t>identsym</w:t>
      </w:r>
      <w:proofErr w:type="spellEnd"/>
      <w:r>
        <w:t xml:space="preserve"> = letter (letter | </w:t>
      </w:r>
      <w:proofErr w:type="gramStart"/>
      <w:r>
        <w:t>digit)*</w:t>
      </w:r>
      <w:proofErr w:type="gramEnd"/>
      <w:r>
        <w:t xml:space="preserve"> </w:t>
      </w:r>
    </w:p>
    <w:p w14:paraId="6ED0B96A" w14:textId="77777777" w:rsidR="00AB6AB2" w:rsidRDefault="00AB6AB2" w:rsidP="00AB6AB2">
      <w:pPr>
        <w:rPr>
          <w:vertAlign w:val="superscript"/>
        </w:rPr>
      </w:pPr>
      <w:r>
        <w:rPr>
          <w:b/>
          <w:bCs/>
          <w:i/>
          <w:iCs/>
        </w:rPr>
        <w:t>Numbers:</w:t>
      </w:r>
      <w:r>
        <w:t xml:space="preserve"> </w:t>
      </w:r>
      <w:proofErr w:type="spellStart"/>
      <w:r>
        <w:t>numbersym</w:t>
      </w:r>
      <w:proofErr w:type="spellEnd"/>
      <w:r>
        <w:t xml:space="preserve"> = (digit)</w:t>
      </w:r>
      <w:r w:rsidRPr="007B7824">
        <w:rPr>
          <w:b/>
          <w:sz w:val="28"/>
          <w:vertAlign w:val="superscript"/>
        </w:rPr>
        <w:t>+</w:t>
      </w:r>
    </w:p>
    <w:p w14:paraId="5865F864" w14:textId="77777777" w:rsidR="00AB6AB2" w:rsidRDefault="00AB6AB2" w:rsidP="00AB6AB2">
      <w:r>
        <w:rPr>
          <w:b/>
          <w:bCs/>
          <w:i/>
          <w:iCs/>
        </w:rPr>
        <w:t>Invisible Characters:</w:t>
      </w:r>
      <w:r>
        <w:t xml:space="preserve"> tab, white spaces, newline</w:t>
      </w:r>
    </w:p>
    <w:p w14:paraId="5AF6E8EC" w14:textId="77777777" w:rsidR="00AB6AB2" w:rsidRDefault="00AB6AB2" w:rsidP="00AB6AB2">
      <w:r>
        <w:rPr>
          <w:b/>
          <w:bCs/>
          <w:i/>
          <w:iCs/>
        </w:rPr>
        <w:t>Comments denoted by:</w:t>
      </w:r>
      <w:r>
        <w:t xml:space="preserve"> /* . . .   */</w:t>
      </w:r>
    </w:p>
    <w:p w14:paraId="4D528258" w14:textId="77777777" w:rsidR="00AB6AB2" w:rsidRDefault="00AB6AB2" w:rsidP="00AB6AB2"/>
    <w:p w14:paraId="715F5749" w14:textId="77777777" w:rsidR="00AB6AB2" w:rsidRDefault="00AB6AB2" w:rsidP="00AB6AB2">
      <w:pPr>
        <w:rPr>
          <w:i/>
          <w:iCs/>
        </w:rPr>
      </w:pPr>
      <w:r>
        <w:rPr>
          <w:i/>
          <w:iCs/>
        </w:rPr>
        <w:t xml:space="preserve">Refer to </w:t>
      </w:r>
      <w:r>
        <w:rPr>
          <w:b/>
          <w:bCs/>
          <w:i/>
          <w:iCs/>
        </w:rPr>
        <w:t>Appendix B</w:t>
      </w:r>
      <w:r>
        <w:rPr>
          <w:i/>
          <w:iCs/>
        </w:rPr>
        <w:t xml:space="preserve"> for a declaration of the token symbols that may be useful.</w:t>
      </w:r>
    </w:p>
    <w:p w14:paraId="101F45C4" w14:textId="1AC42A5A" w:rsidR="00AB6AB2" w:rsidRDefault="00AB6AB2" w:rsidP="00CC5370"/>
    <w:p w14:paraId="7299875F" w14:textId="06EB4F10" w:rsidR="00AB6AB2" w:rsidRDefault="00AB6AB2" w:rsidP="00CC5370"/>
    <w:p w14:paraId="4B136F82" w14:textId="39730BB2" w:rsidR="00AB6AB2" w:rsidRPr="00BD5DC1" w:rsidRDefault="00AB6AB2" w:rsidP="00C12E10">
      <w:pPr>
        <w:jc w:val="center"/>
        <w:rPr>
          <w:rFonts w:ascii="Times" w:eastAsia="Times New Roman" w:hAnsi="Times" w:cs="Times"/>
          <w:b/>
          <w:sz w:val="32"/>
          <w:szCs w:val="32"/>
        </w:rPr>
      </w:pPr>
      <w:r w:rsidRPr="00BD5DC1">
        <w:rPr>
          <w:rFonts w:ascii="Times" w:eastAsia="Times New Roman" w:hAnsi="Times" w:cs="Times"/>
          <w:b/>
          <w:sz w:val="32"/>
          <w:szCs w:val="32"/>
        </w:rPr>
        <w:t>In this assignment, you will not check syntax.</w:t>
      </w:r>
    </w:p>
    <w:p w14:paraId="07532B4D" w14:textId="38656525" w:rsidR="00C12E10" w:rsidRDefault="00C12E10" w:rsidP="00C12E10"/>
    <w:p w14:paraId="24E5FF81" w14:textId="2687C125" w:rsidR="00EB22EF" w:rsidRDefault="00EB22EF" w:rsidP="00C12E10"/>
    <w:p w14:paraId="4FF43998" w14:textId="77777777" w:rsidR="00EB22EF" w:rsidRDefault="00EB22EF" w:rsidP="00EB22EF">
      <w:pPr>
        <w:rPr>
          <w:b/>
        </w:rPr>
      </w:pPr>
      <w:r>
        <w:rPr>
          <w:b/>
        </w:rPr>
        <w:t>Example1: program written in PL/0:</w:t>
      </w:r>
    </w:p>
    <w:p w14:paraId="67524A4B" w14:textId="77777777" w:rsidR="00EB22EF" w:rsidRPr="002418CB" w:rsidRDefault="00EB22EF" w:rsidP="00EB22EF">
      <w:pPr>
        <w:rPr>
          <w:b/>
        </w:rPr>
      </w:pPr>
    </w:p>
    <w:p w14:paraId="5AF91A6D" w14:textId="77777777" w:rsidR="00EB22EF" w:rsidRPr="00347BCE" w:rsidRDefault="00EB22EF" w:rsidP="00EB22EF">
      <w:pPr>
        <w:rPr>
          <w:b/>
        </w:rPr>
      </w:pPr>
      <w:r w:rsidRPr="00347BCE">
        <w:rPr>
          <w:b/>
        </w:rPr>
        <w:t>var x, y;</w:t>
      </w:r>
    </w:p>
    <w:p w14:paraId="2177B91E" w14:textId="77777777" w:rsidR="00EB22EF" w:rsidRPr="00347BCE" w:rsidRDefault="00EB22EF" w:rsidP="00EB22EF">
      <w:pPr>
        <w:rPr>
          <w:b/>
        </w:rPr>
      </w:pPr>
      <w:r w:rsidRPr="00347BCE">
        <w:rPr>
          <w:b/>
        </w:rPr>
        <w:t>begin</w:t>
      </w:r>
    </w:p>
    <w:p w14:paraId="09056E7F" w14:textId="77777777" w:rsidR="00EB22EF" w:rsidRPr="00347BCE" w:rsidRDefault="00EB22EF" w:rsidP="00EB22EF">
      <w:pPr>
        <w:rPr>
          <w:b/>
        </w:rPr>
      </w:pPr>
      <w:r w:rsidRPr="00347BCE">
        <w:rPr>
          <w:b/>
        </w:rPr>
        <w:tab/>
      </w:r>
      <w:proofErr w:type="gramStart"/>
      <w:r w:rsidRPr="00347BCE">
        <w:rPr>
          <w:b/>
        </w:rPr>
        <w:t>x :</w:t>
      </w:r>
      <w:proofErr w:type="gramEnd"/>
      <w:r w:rsidRPr="00347BCE">
        <w:rPr>
          <w:b/>
        </w:rPr>
        <w:t>= y * 2;</w:t>
      </w:r>
    </w:p>
    <w:p w14:paraId="306CB343" w14:textId="77777777" w:rsidR="00EB22EF" w:rsidRDefault="00EB22EF" w:rsidP="00EB22EF">
      <w:pPr>
        <w:rPr>
          <w:b/>
        </w:rPr>
      </w:pPr>
      <w:r w:rsidRPr="00347BCE">
        <w:rPr>
          <w:b/>
        </w:rPr>
        <w:t>end.</w:t>
      </w:r>
    </w:p>
    <w:p w14:paraId="410974A5" w14:textId="22CCAD5E" w:rsidR="00EB22EF" w:rsidRDefault="00EB22EF" w:rsidP="00C12E10"/>
    <w:p w14:paraId="60130043" w14:textId="53FDF569" w:rsidR="00EB22EF" w:rsidRDefault="00EB22EF" w:rsidP="00C12E10"/>
    <w:p w14:paraId="50BCACA3" w14:textId="77777777" w:rsidR="00EB22EF" w:rsidRDefault="00EB22EF" w:rsidP="00C12E10"/>
    <w:p w14:paraId="0D9481FC" w14:textId="6E41FAA1" w:rsidR="00C12E10" w:rsidRDefault="00EB22EF" w:rsidP="00C12E10">
      <w:pPr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Use these rules to read </w:t>
      </w:r>
      <w:r w:rsidR="00C12E10" w:rsidRPr="00C12E10">
        <w:rPr>
          <w:b/>
          <w:bCs/>
          <w:color w:val="0070C0"/>
          <w:u w:val="single"/>
        </w:rPr>
        <w:t xml:space="preserve">PL/0 </w:t>
      </w:r>
      <w:r>
        <w:rPr>
          <w:b/>
          <w:bCs/>
          <w:color w:val="0070C0"/>
          <w:u w:val="single"/>
        </w:rPr>
        <w:t xml:space="preserve">grammar </w:t>
      </w:r>
      <w:r w:rsidR="00C12E10" w:rsidRPr="00C12E10">
        <w:rPr>
          <w:b/>
          <w:bCs/>
          <w:color w:val="0070C0"/>
          <w:u w:val="single"/>
        </w:rPr>
        <w:t>expressed in EBNF</w:t>
      </w:r>
      <w:r w:rsidR="00C12E10">
        <w:rPr>
          <w:b/>
          <w:bCs/>
          <w:color w:val="0070C0"/>
          <w:u w:val="single"/>
        </w:rPr>
        <w:t>.</w:t>
      </w:r>
    </w:p>
    <w:p w14:paraId="13F41B05" w14:textId="16BD4478" w:rsidR="00EB22EF" w:rsidRDefault="00EB22EF" w:rsidP="00C12E10">
      <w:pPr>
        <w:rPr>
          <w:b/>
          <w:bCs/>
          <w:color w:val="0070C0"/>
          <w:u w:val="single"/>
        </w:rPr>
      </w:pPr>
    </w:p>
    <w:p w14:paraId="554DF797" w14:textId="77777777" w:rsidR="00EB22EF" w:rsidRDefault="00EB22EF" w:rsidP="00EB22EF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 xml:space="preserve">1.- </w:t>
      </w:r>
      <w:proofErr w:type="gramStart"/>
      <w:r>
        <w:rPr>
          <w:rFonts w:ascii="Times" w:eastAsia="Times New Roman" w:hAnsi="Times" w:cs="Times"/>
          <w:b/>
          <w:szCs w:val="32"/>
        </w:rPr>
        <w:t>[ ]</w:t>
      </w:r>
      <w:proofErr w:type="gramEnd"/>
      <w:r>
        <w:rPr>
          <w:rFonts w:ascii="Times" w:eastAsia="Times New Roman" w:hAnsi="Times" w:cs="Times"/>
          <w:b/>
          <w:szCs w:val="32"/>
        </w:rPr>
        <w:t xml:space="preserve"> means an optional item, </w:t>
      </w:r>
    </w:p>
    <w:p w14:paraId="2B203519" w14:textId="77777777" w:rsidR="00EB22EF" w:rsidRDefault="00EB22EF" w:rsidP="00EB22EF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 xml:space="preserve">2.- </w:t>
      </w:r>
      <w:proofErr w:type="gramStart"/>
      <w:r>
        <w:rPr>
          <w:rFonts w:ascii="Times" w:eastAsia="Times New Roman" w:hAnsi="Times" w:cs="Times"/>
          <w:b/>
          <w:szCs w:val="32"/>
        </w:rPr>
        <w:t>{ }</w:t>
      </w:r>
      <w:proofErr w:type="gramEnd"/>
      <w:r>
        <w:rPr>
          <w:rFonts w:ascii="Times" w:eastAsia="Times New Roman" w:hAnsi="Times" w:cs="Times"/>
          <w:b/>
          <w:szCs w:val="32"/>
        </w:rPr>
        <w:t xml:space="preserve"> means repeat 0 or more times.</w:t>
      </w:r>
    </w:p>
    <w:p w14:paraId="0DA1C060" w14:textId="77777777" w:rsidR="00EB22EF" w:rsidRDefault="00EB22EF" w:rsidP="00EB22EF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>3.- Terminal symbols are enclosed in quote marks.</w:t>
      </w:r>
    </w:p>
    <w:p w14:paraId="115DD082" w14:textId="244E2C7B" w:rsidR="00EB22EF" w:rsidRDefault="00EB22EF" w:rsidP="00EB22EF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>4.- Symbols without quotes are called no</w:t>
      </w:r>
      <w:r w:rsidR="00D03C44">
        <w:rPr>
          <w:rFonts w:ascii="Times" w:eastAsia="Times New Roman" w:hAnsi="Times" w:cs="Times"/>
          <w:b/>
          <w:szCs w:val="32"/>
        </w:rPr>
        <w:t xml:space="preserve">-terminals or </w:t>
      </w:r>
      <w:r>
        <w:rPr>
          <w:rFonts w:ascii="Times" w:eastAsia="Times New Roman" w:hAnsi="Times" w:cs="Times"/>
          <w:b/>
          <w:szCs w:val="32"/>
        </w:rPr>
        <w:t>a syntactic class.</w:t>
      </w:r>
    </w:p>
    <w:p w14:paraId="5714D674" w14:textId="77777777" w:rsidR="00EB22EF" w:rsidRDefault="00EB22EF" w:rsidP="00EB22EF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>5.-A period is used to indicate the end of the definition of a syntactic class.</w:t>
      </w:r>
    </w:p>
    <w:p w14:paraId="55740811" w14:textId="77777777" w:rsidR="00EB22EF" w:rsidRDefault="00EB22EF" w:rsidP="00EB22EF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 xml:space="preserve">6.-The symbol </w:t>
      </w:r>
      <w:proofErr w:type="gramStart"/>
      <w:r>
        <w:rPr>
          <w:rFonts w:ascii="Times" w:eastAsia="Times New Roman" w:hAnsi="Times" w:cs="Times"/>
          <w:b/>
          <w:szCs w:val="32"/>
        </w:rPr>
        <w:t>‘::</w:t>
      </w:r>
      <w:proofErr w:type="gramEnd"/>
      <w:r>
        <w:rPr>
          <w:rFonts w:ascii="Times" w:eastAsia="Times New Roman" w:hAnsi="Times" w:cs="Times"/>
          <w:b/>
          <w:szCs w:val="32"/>
        </w:rPr>
        <w:t>=’ is read as ‘is defined as’; for example, the following syntactic class:</w:t>
      </w:r>
    </w:p>
    <w:p w14:paraId="5F664B8A" w14:textId="77777777" w:rsidR="00EB22EF" w:rsidRDefault="00EB22EF" w:rsidP="00EB22EF">
      <w:pPr>
        <w:jc w:val="both"/>
        <w:rPr>
          <w:rFonts w:ascii="Times" w:eastAsia="Times New Roman" w:hAnsi="Times" w:cs="Times"/>
          <w:b/>
          <w:szCs w:val="32"/>
        </w:rPr>
      </w:pPr>
    </w:p>
    <w:p w14:paraId="726CE564" w14:textId="77777777" w:rsidR="00EB22EF" w:rsidRDefault="00EB22EF" w:rsidP="00EB22EF">
      <w:proofErr w:type="gramStart"/>
      <w:r>
        <w:t>program ::=</w:t>
      </w:r>
      <w:proofErr w:type="gramEnd"/>
      <w:r>
        <w:t xml:space="preserve"> block "</w:t>
      </w:r>
      <w:r>
        <w:rPr>
          <w:b/>
          <w:bCs/>
        </w:rPr>
        <w:t>.</w:t>
      </w:r>
      <w:r>
        <w:t xml:space="preserve">".  </w:t>
      </w:r>
    </w:p>
    <w:p w14:paraId="56A91B9F" w14:textId="77777777" w:rsidR="00EB22EF" w:rsidRDefault="00EB22EF" w:rsidP="00EB22EF"/>
    <w:p w14:paraId="6B49BEF5" w14:textId="77777777" w:rsidR="00855F3B" w:rsidRDefault="00EB22EF" w:rsidP="00EB22EF">
      <w:r>
        <w:t xml:space="preserve">must be read as follows: </w:t>
      </w:r>
    </w:p>
    <w:p w14:paraId="30958AFD" w14:textId="4F041941" w:rsidR="00EB22EF" w:rsidRDefault="00EB22EF" w:rsidP="00EB22EF">
      <w:r>
        <w:t xml:space="preserve">a program    </w:t>
      </w:r>
      <w:r w:rsidRPr="00462B05">
        <w:rPr>
          <w:b/>
          <w:bCs/>
        </w:rPr>
        <w:t>is defined as</w:t>
      </w:r>
      <w:r>
        <w:t xml:space="preserve">    a block follow</w:t>
      </w:r>
      <w:r w:rsidR="00855F3B">
        <w:t>ed</w:t>
      </w:r>
      <w:r>
        <w:t xml:space="preserve"> by a   dot.</w:t>
      </w:r>
    </w:p>
    <w:p w14:paraId="7401D8C9" w14:textId="2500BBF5" w:rsidR="00EB22EF" w:rsidRDefault="00855F3B" w:rsidP="00EB22EF">
      <w:r>
        <w:t xml:space="preserve">   </w:t>
      </w:r>
      <w:r w:rsidR="00EB22EF">
        <w:t xml:space="preserve">program           </w:t>
      </w:r>
      <w:proofErr w:type="gramStart"/>
      <w:r w:rsidR="00EB22EF">
        <w:t xml:space="preserve"> </w:t>
      </w:r>
      <w:r w:rsidR="00EB22EF" w:rsidRPr="00462B05">
        <w:rPr>
          <w:b/>
          <w:bCs/>
        </w:rPr>
        <w:t xml:space="preserve"> ::=</w:t>
      </w:r>
      <w:proofErr w:type="gramEnd"/>
      <w:r w:rsidR="00EB22EF">
        <w:t xml:space="preserve">              </w:t>
      </w:r>
      <w:r>
        <w:t xml:space="preserve">     </w:t>
      </w:r>
      <w:r w:rsidR="00EB22EF">
        <w:t xml:space="preserve">block                      </w:t>
      </w:r>
      <w:r>
        <w:t xml:space="preserve">          </w:t>
      </w:r>
      <w:r w:rsidR="00EB22EF">
        <w:t>"</w:t>
      </w:r>
      <w:r w:rsidR="00EB22EF">
        <w:rPr>
          <w:b/>
          <w:bCs/>
        </w:rPr>
        <w:t>.</w:t>
      </w:r>
      <w:r w:rsidR="00EB22EF">
        <w:t xml:space="preserve">".  </w:t>
      </w:r>
    </w:p>
    <w:p w14:paraId="75F8652A" w14:textId="77777777" w:rsidR="00EB22EF" w:rsidRPr="00C12E10" w:rsidRDefault="00EB22EF" w:rsidP="00C12E10">
      <w:pPr>
        <w:rPr>
          <w:b/>
          <w:bCs/>
          <w:color w:val="0070C0"/>
          <w:u w:val="single"/>
        </w:rPr>
      </w:pPr>
    </w:p>
    <w:p w14:paraId="57DB187D" w14:textId="77777777" w:rsidR="00723B55" w:rsidRDefault="00723B55" w:rsidP="00723B55">
      <w:pPr>
        <w:rPr>
          <w:b/>
          <w:u w:val="single"/>
        </w:rPr>
      </w:pPr>
    </w:p>
    <w:p w14:paraId="7B49C2E4" w14:textId="77777777" w:rsidR="00EB22EF" w:rsidRDefault="00EB22EF" w:rsidP="00EB22EF">
      <w:pPr>
        <w:rPr>
          <w:b/>
          <w:bCs/>
          <w:color w:val="0070C0"/>
          <w:u w:val="single"/>
        </w:rPr>
      </w:pPr>
      <w:r w:rsidRPr="00C12E10">
        <w:rPr>
          <w:b/>
          <w:bCs/>
          <w:color w:val="0070C0"/>
          <w:u w:val="single"/>
        </w:rPr>
        <w:t>Context Free Grammar for PL/0 expressed in EBNF</w:t>
      </w:r>
      <w:r>
        <w:rPr>
          <w:b/>
          <w:bCs/>
          <w:color w:val="0070C0"/>
          <w:u w:val="single"/>
        </w:rPr>
        <w:t>.</w:t>
      </w:r>
    </w:p>
    <w:p w14:paraId="4D5974A8" w14:textId="77777777" w:rsidR="00723B55" w:rsidRDefault="00723B55" w:rsidP="00723B55">
      <w:pPr>
        <w:rPr>
          <w:b/>
        </w:rPr>
      </w:pPr>
    </w:p>
    <w:p w14:paraId="7BDD39DA" w14:textId="77777777" w:rsidR="00723B55" w:rsidRPr="00912B75" w:rsidRDefault="00723B55" w:rsidP="00723B55">
      <w:proofErr w:type="gramStart"/>
      <w:r>
        <w:t>program</w:t>
      </w:r>
      <w:r w:rsidRPr="00912B75">
        <w:t xml:space="preserve"> ::=</w:t>
      </w:r>
      <w:proofErr w:type="gramEnd"/>
      <w:r w:rsidRPr="00912B75">
        <w:t xml:space="preserve"> block "</w:t>
      </w:r>
      <w:r w:rsidRPr="00912B75">
        <w:rPr>
          <w:b/>
          <w:bCs/>
        </w:rPr>
        <w:t>.</w:t>
      </w:r>
      <w:r w:rsidRPr="00912B75">
        <w:t xml:space="preserve">" </w:t>
      </w:r>
      <w:r w:rsidRPr="00912B75">
        <w:rPr>
          <w:b/>
        </w:rPr>
        <w:t>.</w:t>
      </w:r>
      <w:r w:rsidRPr="00912B75">
        <w:t xml:space="preserve"> </w:t>
      </w:r>
    </w:p>
    <w:p w14:paraId="710164D1" w14:textId="229A7359" w:rsidR="00723B55" w:rsidRPr="00912B75" w:rsidRDefault="00723B55" w:rsidP="00723B55">
      <w:proofErr w:type="gramStart"/>
      <w:r>
        <w:t>block ::=</w:t>
      </w:r>
      <w:proofErr w:type="gramEnd"/>
      <w:r>
        <w:t xml:space="preserve"> const-declaration  var-declaration  </w:t>
      </w:r>
      <w:r w:rsidR="004B3C54">
        <w:t xml:space="preserve">proc-declaration </w:t>
      </w:r>
      <w:r>
        <w:t>statement</w:t>
      </w:r>
      <w:r w:rsidRPr="00912B75">
        <w:rPr>
          <w:b/>
        </w:rPr>
        <w:t>.</w:t>
      </w:r>
      <w:r w:rsidRPr="00912B75">
        <w:tab/>
      </w:r>
    </w:p>
    <w:p w14:paraId="5D85933F" w14:textId="39A7F583" w:rsidR="00723B55" w:rsidRPr="00912B75" w:rsidRDefault="004B3C54" w:rsidP="00723B55">
      <w:r>
        <w:t>c</w:t>
      </w:r>
      <w:r w:rsidR="00723B55">
        <w:t>onst</w:t>
      </w:r>
      <w:r>
        <w:t>-</w:t>
      </w:r>
      <w:proofErr w:type="gramStart"/>
      <w:r w:rsidR="00723B55">
        <w:t>declaration</w:t>
      </w:r>
      <w:r w:rsidR="00723B55" w:rsidRPr="00912B75">
        <w:t xml:space="preserve"> ::=</w:t>
      </w:r>
      <w:proofErr w:type="gramEnd"/>
      <w:r w:rsidR="00723B55" w:rsidRPr="00912B75">
        <w:t xml:space="preserve"> [ “</w:t>
      </w:r>
      <w:r w:rsidR="00723B55" w:rsidRPr="00912B75">
        <w:rPr>
          <w:b/>
          <w:bCs/>
        </w:rPr>
        <w:t>const”</w:t>
      </w:r>
      <w:r w:rsidR="00723B55">
        <w:t xml:space="preserve"> ident</w:t>
      </w:r>
      <w:r w:rsidR="00723B55" w:rsidRPr="00912B75">
        <w:t xml:space="preserve"> "</w:t>
      </w:r>
      <w:r w:rsidR="00723B55" w:rsidRPr="00912B75">
        <w:rPr>
          <w:b/>
          <w:bCs/>
        </w:rPr>
        <w:t>=</w:t>
      </w:r>
      <w:r w:rsidR="00723B55">
        <w:t>" number</w:t>
      </w:r>
      <w:r w:rsidR="00723B55" w:rsidRPr="00912B75">
        <w:t xml:space="preserve"> {"</w:t>
      </w:r>
      <w:r w:rsidR="00723B55" w:rsidRPr="00912B75">
        <w:rPr>
          <w:b/>
          <w:bCs/>
        </w:rPr>
        <w:t>,</w:t>
      </w:r>
      <w:r w:rsidR="00723B55">
        <w:t>" ident</w:t>
      </w:r>
      <w:r w:rsidR="00723B55" w:rsidRPr="00912B75">
        <w:t xml:space="preserve"> "</w:t>
      </w:r>
      <w:r w:rsidR="00723B55" w:rsidRPr="00912B75">
        <w:rPr>
          <w:b/>
          <w:bCs/>
        </w:rPr>
        <w:t>=</w:t>
      </w:r>
      <w:r w:rsidR="00723B55">
        <w:t>" number</w:t>
      </w:r>
      <w:r w:rsidR="00723B55" w:rsidRPr="00912B75">
        <w:t>} “</w:t>
      </w:r>
      <w:r w:rsidR="00723B55" w:rsidRPr="00912B75">
        <w:rPr>
          <w:b/>
        </w:rPr>
        <w:t>;</w:t>
      </w:r>
      <w:r w:rsidR="00723B55" w:rsidRPr="00912B75">
        <w:t>"]</w:t>
      </w:r>
      <w:r w:rsidR="00723B55" w:rsidRPr="00912B75">
        <w:rPr>
          <w:b/>
        </w:rPr>
        <w:t>.</w:t>
      </w:r>
      <w:r w:rsidR="00723B55" w:rsidRPr="00912B75">
        <w:tab/>
      </w:r>
    </w:p>
    <w:p w14:paraId="686EB253" w14:textId="049B7C4E" w:rsidR="00723B55" w:rsidRPr="00912B75" w:rsidRDefault="00723B55" w:rsidP="00723B55">
      <w:pPr>
        <w:rPr>
          <w:lang w:val="nb-NO"/>
        </w:rPr>
      </w:pPr>
      <w:r>
        <w:rPr>
          <w:lang w:val="nb-NO"/>
        </w:rPr>
        <w:t>var-</w:t>
      </w:r>
      <w:proofErr w:type="spellStart"/>
      <w:proofErr w:type="gramStart"/>
      <w:r>
        <w:rPr>
          <w:lang w:val="nb-NO"/>
        </w:rPr>
        <w:t>declaration</w:t>
      </w:r>
      <w:proofErr w:type="spellEnd"/>
      <w:r w:rsidRPr="00912B75">
        <w:rPr>
          <w:lang w:val="nb-NO"/>
        </w:rPr>
        <w:t xml:space="preserve">  :</w:t>
      </w:r>
      <w:proofErr w:type="gramEnd"/>
      <w:r w:rsidRPr="00912B75">
        <w:rPr>
          <w:lang w:val="nb-NO"/>
        </w:rPr>
        <w:t>:= [ "</w:t>
      </w:r>
      <w:r w:rsidR="0058053F">
        <w:rPr>
          <w:b/>
          <w:bCs/>
          <w:lang w:val="nb-NO"/>
        </w:rPr>
        <w:t>var</w:t>
      </w:r>
      <w:r>
        <w:rPr>
          <w:lang w:val="nb-NO"/>
        </w:rPr>
        <w:t xml:space="preserve">" </w:t>
      </w:r>
      <w:proofErr w:type="spellStart"/>
      <w:r>
        <w:rPr>
          <w:lang w:val="nb-NO"/>
        </w:rPr>
        <w:t>ident</w:t>
      </w:r>
      <w:proofErr w:type="spellEnd"/>
      <w:r w:rsidRPr="00912B75">
        <w:rPr>
          <w:lang w:val="nb-NO"/>
        </w:rPr>
        <w:t xml:space="preserve"> {"</w:t>
      </w:r>
      <w:r w:rsidRPr="00912B75">
        <w:rPr>
          <w:b/>
          <w:bCs/>
          <w:lang w:val="nb-NO"/>
        </w:rPr>
        <w:t>,</w:t>
      </w:r>
      <w:r>
        <w:rPr>
          <w:lang w:val="nb-NO"/>
        </w:rPr>
        <w:t xml:space="preserve">" </w:t>
      </w:r>
      <w:proofErr w:type="spellStart"/>
      <w:r>
        <w:rPr>
          <w:lang w:val="nb-NO"/>
        </w:rPr>
        <w:t>ident</w:t>
      </w:r>
      <w:proofErr w:type="spellEnd"/>
      <w:r w:rsidRPr="00912B75">
        <w:rPr>
          <w:lang w:val="nb-NO"/>
        </w:rPr>
        <w:t>} “</w:t>
      </w:r>
      <w:r w:rsidRPr="00912B75">
        <w:rPr>
          <w:b/>
          <w:lang w:val="nb-NO"/>
        </w:rPr>
        <w:t>;</w:t>
      </w:r>
      <w:r w:rsidRPr="00912B75">
        <w:t>"</w:t>
      </w:r>
      <w:r w:rsidRPr="00912B75">
        <w:rPr>
          <w:lang w:val="nb-NO"/>
        </w:rPr>
        <w:t>]</w:t>
      </w:r>
      <w:r w:rsidRPr="00912B75">
        <w:rPr>
          <w:b/>
        </w:rPr>
        <w:t>.</w:t>
      </w:r>
    </w:p>
    <w:p w14:paraId="79BBFD34" w14:textId="58482154" w:rsidR="00723B55" w:rsidRPr="00912B75" w:rsidRDefault="00723B55" w:rsidP="00723B55">
      <w:pPr>
        <w:rPr>
          <w:lang w:val="nb-NO"/>
        </w:rPr>
      </w:pPr>
      <w:proofErr w:type="spellStart"/>
      <w:r>
        <w:rPr>
          <w:lang w:val="nb-NO"/>
        </w:rPr>
        <w:t>proc-</w:t>
      </w:r>
      <w:proofErr w:type="gramStart"/>
      <w:r>
        <w:rPr>
          <w:lang w:val="nb-NO"/>
        </w:rPr>
        <w:t>declaration</w:t>
      </w:r>
      <w:proofErr w:type="spellEnd"/>
      <w:r w:rsidRPr="00912B75">
        <w:rPr>
          <w:lang w:val="nb-NO"/>
        </w:rPr>
        <w:t>::</w:t>
      </w:r>
      <w:proofErr w:type="gramEnd"/>
      <w:r w:rsidRPr="00912B75">
        <w:rPr>
          <w:lang w:val="nb-NO"/>
        </w:rPr>
        <w:t>= {</w:t>
      </w:r>
      <w:r w:rsidRPr="00912B75">
        <w:t>"</w:t>
      </w:r>
      <w:r w:rsidRPr="00912B75">
        <w:rPr>
          <w:b/>
          <w:bCs/>
        </w:rPr>
        <w:t>procedure</w:t>
      </w:r>
      <w:r>
        <w:t>" ident</w:t>
      </w:r>
      <w:r w:rsidRPr="00912B75">
        <w:t xml:space="preserve"> "</w:t>
      </w:r>
      <w:r w:rsidRPr="00912B75">
        <w:rPr>
          <w:b/>
          <w:bCs/>
        </w:rPr>
        <w:t>;</w:t>
      </w:r>
      <w:r>
        <w:t>" block</w:t>
      </w:r>
      <w:r w:rsidRPr="00912B75">
        <w:t xml:space="preserve"> "</w:t>
      </w:r>
      <w:r w:rsidRPr="00912B75">
        <w:rPr>
          <w:b/>
          <w:bCs/>
        </w:rPr>
        <w:t>;</w:t>
      </w:r>
      <w:r>
        <w:t>" }</w:t>
      </w:r>
      <w:r w:rsidRPr="00912B75">
        <w:t xml:space="preserve"> </w:t>
      </w:r>
      <w:r w:rsidRPr="00912B75">
        <w:rPr>
          <w:b/>
        </w:rPr>
        <w:t>.</w:t>
      </w:r>
    </w:p>
    <w:p w14:paraId="3BEDB90A" w14:textId="77777777" w:rsidR="00723B55" w:rsidRPr="00912B75" w:rsidRDefault="00723B55" w:rsidP="00723B55">
      <w:r>
        <w:t xml:space="preserve">statement </w:t>
      </w:r>
      <w:proofErr w:type="gramStart"/>
      <w:r w:rsidRPr="00912B75">
        <w:t xml:space="preserve"> </w:t>
      </w:r>
      <w:r>
        <w:t xml:space="preserve"> ::=</w:t>
      </w:r>
      <w:proofErr w:type="gramEnd"/>
      <w:r>
        <w:t xml:space="preserve"> [ ident</w:t>
      </w:r>
      <w:r w:rsidRPr="00912B75">
        <w:t xml:space="preserve"> "</w:t>
      </w:r>
      <w:r w:rsidRPr="00912B75">
        <w:rPr>
          <w:b/>
          <w:bCs/>
        </w:rPr>
        <w:t>:=</w:t>
      </w:r>
      <w:r>
        <w:t>" expression</w:t>
      </w:r>
    </w:p>
    <w:p w14:paraId="29E085EF" w14:textId="77777777" w:rsidR="00723B55" w:rsidRPr="00912B75" w:rsidRDefault="00723B55" w:rsidP="00723B55">
      <w:pPr>
        <w:ind w:left="720" w:firstLine="720"/>
      </w:pPr>
      <w:r w:rsidRPr="00912B75">
        <w:t>| "</w:t>
      </w:r>
      <w:r>
        <w:rPr>
          <w:b/>
          <w:bCs/>
        </w:rPr>
        <w:t>call</w:t>
      </w:r>
      <w:r>
        <w:t>" ident</w:t>
      </w:r>
    </w:p>
    <w:p w14:paraId="257ED860" w14:textId="77777777" w:rsidR="00723B55" w:rsidRPr="00912B75" w:rsidRDefault="00723B55" w:rsidP="00723B55">
      <w:r w:rsidRPr="00912B75">
        <w:tab/>
        <w:t xml:space="preserve">      </w:t>
      </w:r>
      <w:r w:rsidRPr="00912B75">
        <w:tab/>
        <w:t>| "</w:t>
      </w:r>
      <w:r>
        <w:rPr>
          <w:b/>
          <w:bCs/>
        </w:rPr>
        <w:t>begin</w:t>
      </w:r>
      <w:r>
        <w:t>" statement</w:t>
      </w:r>
      <w:r w:rsidRPr="00912B75">
        <w:t xml:space="preserve"> </w:t>
      </w:r>
      <w:proofErr w:type="gramStart"/>
      <w:r w:rsidRPr="00912B75">
        <w:t>{ "</w:t>
      </w:r>
      <w:proofErr w:type="gramEnd"/>
      <w:r w:rsidRPr="00912B75">
        <w:rPr>
          <w:b/>
          <w:bCs/>
        </w:rPr>
        <w:t>;</w:t>
      </w:r>
      <w:r>
        <w:t>" statement</w:t>
      </w:r>
      <w:r w:rsidRPr="00912B75">
        <w:t xml:space="preserve"> } "</w:t>
      </w:r>
      <w:r>
        <w:rPr>
          <w:b/>
          <w:bCs/>
        </w:rPr>
        <w:t>end</w:t>
      </w:r>
      <w:r w:rsidRPr="00912B75">
        <w:t xml:space="preserve">" </w:t>
      </w:r>
    </w:p>
    <w:p w14:paraId="0E3F9758" w14:textId="210E3322" w:rsidR="00723B55" w:rsidRDefault="00723B55" w:rsidP="00723B55">
      <w:r w:rsidRPr="00912B75">
        <w:tab/>
        <w:t xml:space="preserve">      </w:t>
      </w:r>
      <w:r w:rsidRPr="00912B75">
        <w:tab/>
        <w:t>| "</w:t>
      </w:r>
      <w:r>
        <w:rPr>
          <w:b/>
          <w:bCs/>
        </w:rPr>
        <w:t>if</w:t>
      </w:r>
      <w:r>
        <w:t>" condition</w:t>
      </w:r>
      <w:r w:rsidRPr="00912B75">
        <w:t xml:space="preserve"> "</w:t>
      </w:r>
      <w:r>
        <w:rPr>
          <w:b/>
          <w:bCs/>
        </w:rPr>
        <w:t>then</w:t>
      </w:r>
      <w:r>
        <w:t>" statement</w:t>
      </w:r>
    </w:p>
    <w:p w14:paraId="53841264" w14:textId="78687159" w:rsidR="005D752A" w:rsidRPr="00912B75" w:rsidRDefault="005D752A" w:rsidP="00723B55">
      <w:r>
        <w:tab/>
      </w:r>
      <w:r>
        <w:tab/>
        <w:t xml:space="preserve">| </w:t>
      </w:r>
      <w:r w:rsidRPr="00912B75">
        <w:t>"</w:t>
      </w:r>
      <w:proofErr w:type="spellStart"/>
      <w:r w:rsidR="00AE0003">
        <w:rPr>
          <w:b/>
          <w:bCs/>
        </w:rPr>
        <w:t>ifel</w:t>
      </w:r>
      <w:proofErr w:type="spellEnd"/>
      <w:r>
        <w:t>" condition</w:t>
      </w:r>
      <w:r w:rsidRPr="00912B75">
        <w:t xml:space="preserve"> "</w:t>
      </w:r>
      <w:r>
        <w:rPr>
          <w:b/>
          <w:bCs/>
        </w:rPr>
        <w:t>then</w:t>
      </w:r>
      <w:r>
        <w:t>" statement</w:t>
      </w:r>
      <w:r w:rsidRPr="00912B75">
        <w:t xml:space="preserve"> “</w:t>
      </w:r>
      <w:r>
        <w:rPr>
          <w:b/>
          <w:bCs/>
        </w:rPr>
        <w:t>else</w:t>
      </w:r>
      <w:r>
        <w:t>" statement</w:t>
      </w:r>
    </w:p>
    <w:p w14:paraId="19FB666C" w14:textId="50996BB3" w:rsidR="00723B55" w:rsidRPr="00912B75" w:rsidRDefault="00723B55" w:rsidP="00723B55">
      <w:pPr>
        <w:rPr>
          <w:lang w:val="fr-FR"/>
        </w:rPr>
      </w:pPr>
      <w:r w:rsidRPr="00912B75">
        <w:tab/>
        <w:t xml:space="preserve">     </w:t>
      </w:r>
      <w:r w:rsidRPr="00912B75">
        <w:tab/>
      </w:r>
      <w:r w:rsidRPr="00912B75">
        <w:rPr>
          <w:lang w:val="fr-FR"/>
        </w:rPr>
        <w:t>| "</w:t>
      </w:r>
      <w:proofErr w:type="spellStart"/>
      <w:r>
        <w:rPr>
          <w:b/>
          <w:bCs/>
          <w:lang w:val="fr-FR"/>
        </w:rPr>
        <w:t>while</w:t>
      </w:r>
      <w:proofErr w:type="spellEnd"/>
      <w:r>
        <w:rPr>
          <w:lang w:val="fr-FR"/>
        </w:rPr>
        <w:t>" condition</w:t>
      </w:r>
      <w:r w:rsidRPr="00912B75">
        <w:rPr>
          <w:lang w:val="fr-FR"/>
        </w:rPr>
        <w:t xml:space="preserve"> "</w:t>
      </w:r>
      <w:r>
        <w:rPr>
          <w:b/>
          <w:bCs/>
          <w:lang w:val="fr-FR"/>
        </w:rPr>
        <w:t>do</w:t>
      </w:r>
      <w:r>
        <w:rPr>
          <w:lang w:val="fr-FR"/>
        </w:rPr>
        <w:t xml:space="preserve">" </w:t>
      </w:r>
      <w:proofErr w:type="spellStart"/>
      <w:r>
        <w:rPr>
          <w:lang w:val="fr-FR"/>
        </w:rPr>
        <w:t>statement</w:t>
      </w:r>
      <w:proofErr w:type="spellEnd"/>
    </w:p>
    <w:p w14:paraId="5C94EBB0" w14:textId="43268922" w:rsidR="00723B55" w:rsidRDefault="00723B55" w:rsidP="00723B55">
      <w:r w:rsidRPr="00912B75">
        <w:rPr>
          <w:lang w:val="fr-FR"/>
        </w:rPr>
        <w:tab/>
      </w:r>
      <w:r w:rsidRPr="00912B75">
        <w:rPr>
          <w:lang w:val="fr-FR"/>
        </w:rPr>
        <w:tab/>
      </w:r>
      <w:r w:rsidRPr="00912B75">
        <w:t>| “</w:t>
      </w:r>
      <w:r w:rsidR="0058053F">
        <w:rPr>
          <w:b/>
        </w:rPr>
        <w:t>read</w:t>
      </w:r>
      <w:r>
        <w:t>” ident</w:t>
      </w:r>
    </w:p>
    <w:p w14:paraId="057FCBFC" w14:textId="4A162BDB" w:rsidR="0058053F" w:rsidRPr="00912B75" w:rsidRDefault="0058053F" w:rsidP="0058053F">
      <w:pPr>
        <w:ind w:left="720" w:firstLine="720"/>
      </w:pPr>
      <w:r w:rsidRPr="00912B75">
        <w:t>| “</w:t>
      </w:r>
      <w:r>
        <w:rPr>
          <w:b/>
        </w:rPr>
        <w:t>write</w:t>
      </w:r>
      <w:r>
        <w:t>” ident</w:t>
      </w:r>
    </w:p>
    <w:p w14:paraId="1D28E981" w14:textId="2AB6826C" w:rsidR="003D11F0" w:rsidRDefault="00723B55" w:rsidP="003D11F0">
      <w:r w:rsidRPr="00912B75">
        <w:tab/>
        <w:t xml:space="preserve">      </w:t>
      </w:r>
      <w:r w:rsidR="003D11F0">
        <w:tab/>
        <w:t xml:space="preserve">| </w:t>
      </w:r>
      <w:proofErr w:type="gramStart"/>
      <w:r w:rsidR="003D11F0" w:rsidRPr="00BA7FF0">
        <w:t>empty</w:t>
      </w:r>
      <w:r w:rsidR="003D11F0">
        <w:t xml:space="preserve"> ]</w:t>
      </w:r>
      <w:proofErr w:type="gramEnd"/>
      <w:r w:rsidR="003D11F0">
        <w:rPr>
          <w:b/>
        </w:rPr>
        <w:t xml:space="preserve"> .</w:t>
      </w:r>
      <w:r w:rsidR="003D11F0">
        <w:t xml:space="preserve"> </w:t>
      </w:r>
    </w:p>
    <w:p w14:paraId="4592C025" w14:textId="77777777" w:rsidR="003D11F0" w:rsidRDefault="003D11F0" w:rsidP="003D11F0">
      <w:proofErr w:type="gramStart"/>
      <w:r>
        <w:t>empty ::=</w:t>
      </w:r>
      <w:proofErr w:type="gramEnd"/>
      <w:r>
        <w:t xml:space="preserve"> </w:t>
      </w:r>
    </w:p>
    <w:p w14:paraId="4C0945B6" w14:textId="77777777" w:rsidR="00703772" w:rsidRPr="005C254A" w:rsidRDefault="00703772" w:rsidP="00723B55">
      <w:pPr>
        <w:rPr>
          <w:color w:val="FF0000"/>
        </w:rPr>
      </w:pPr>
    </w:p>
    <w:p w14:paraId="686DAF8F" w14:textId="51D6A04A" w:rsidR="00723B55" w:rsidRPr="00CC5370" w:rsidRDefault="00723B55" w:rsidP="00723B55">
      <w:pPr>
        <w:rPr>
          <w:color w:val="000000" w:themeColor="text1"/>
        </w:rPr>
      </w:pPr>
      <w:proofErr w:type="gramStart"/>
      <w:r w:rsidRPr="00CC5370">
        <w:rPr>
          <w:color w:val="000000" w:themeColor="text1"/>
        </w:rPr>
        <w:t>condition ::=</w:t>
      </w:r>
      <w:proofErr w:type="gramEnd"/>
      <w:r w:rsidRPr="00CC5370">
        <w:rPr>
          <w:color w:val="000000" w:themeColor="text1"/>
        </w:rPr>
        <w:t xml:space="preserve">  expression  </w:t>
      </w:r>
      <w:proofErr w:type="spellStart"/>
      <w:r w:rsidRPr="00CC5370">
        <w:rPr>
          <w:color w:val="000000" w:themeColor="text1"/>
        </w:rPr>
        <w:t>rel</w:t>
      </w:r>
      <w:proofErr w:type="spellEnd"/>
      <w:r w:rsidRPr="00CC5370">
        <w:rPr>
          <w:color w:val="000000" w:themeColor="text1"/>
        </w:rPr>
        <w:t>-op  expression</w:t>
      </w:r>
      <w:r w:rsidRPr="00CC5370">
        <w:rPr>
          <w:b/>
          <w:color w:val="000000" w:themeColor="text1"/>
        </w:rPr>
        <w:t>.</w:t>
      </w:r>
    </w:p>
    <w:p w14:paraId="52F4F2C4" w14:textId="77777777" w:rsidR="00723B55" w:rsidRPr="00912B75" w:rsidRDefault="00723B55" w:rsidP="00723B55">
      <w:r w:rsidRPr="00912B75">
        <w:t xml:space="preserve">  </w:t>
      </w:r>
    </w:p>
    <w:p w14:paraId="1A121FAC" w14:textId="77777777" w:rsidR="00723B55" w:rsidRPr="00912B75" w:rsidRDefault="00723B55" w:rsidP="00723B55">
      <w:proofErr w:type="spellStart"/>
      <w:r>
        <w:t>rel</w:t>
      </w:r>
      <w:proofErr w:type="spellEnd"/>
      <w:r>
        <w:t>-</w:t>
      </w:r>
      <w:proofErr w:type="gramStart"/>
      <w:r>
        <w:t>op</w:t>
      </w:r>
      <w:r w:rsidRPr="00912B75">
        <w:t xml:space="preserve"> ::=</w:t>
      </w:r>
      <w:proofErr w:type="gramEnd"/>
      <w:r w:rsidRPr="00912B75">
        <w:t xml:space="preserve"> "</w:t>
      </w:r>
      <w:r w:rsidRPr="00912B75">
        <w:rPr>
          <w:b/>
          <w:bCs/>
        </w:rPr>
        <w:t>=</w:t>
      </w:r>
      <w:r w:rsidRPr="00912B75">
        <w:t>"|“</w:t>
      </w:r>
      <w:r>
        <w:rPr>
          <w:b/>
          <w:bCs/>
        </w:rPr>
        <w:t>&lt;&gt;</w:t>
      </w:r>
      <w:r w:rsidRPr="00912B75">
        <w:t>"|"</w:t>
      </w:r>
      <w:r w:rsidRPr="00912B75">
        <w:rPr>
          <w:b/>
          <w:bCs/>
        </w:rPr>
        <w:t>&lt;</w:t>
      </w:r>
      <w:r w:rsidRPr="00912B75">
        <w:t>"|"</w:t>
      </w:r>
      <w:r w:rsidRPr="00912B75">
        <w:rPr>
          <w:b/>
          <w:bCs/>
        </w:rPr>
        <w:t>&lt;=</w:t>
      </w:r>
      <w:r w:rsidRPr="00912B75">
        <w:t>"|"</w:t>
      </w:r>
      <w:r w:rsidRPr="00912B75">
        <w:rPr>
          <w:b/>
          <w:bCs/>
        </w:rPr>
        <w:t>&gt;</w:t>
      </w:r>
      <w:r w:rsidRPr="00912B75">
        <w:t>"|"</w:t>
      </w:r>
      <w:r w:rsidRPr="00912B75">
        <w:rPr>
          <w:b/>
          <w:bCs/>
        </w:rPr>
        <w:t>&gt;=</w:t>
      </w:r>
      <w:r w:rsidRPr="00912B75">
        <w:t>“</w:t>
      </w:r>
      <w:r w:rsidRPr="00912B75">
        <w:rPr>
          <w:b/>
        </w:rPr>
        <w:t>.</w:t>
      </w:r>
    </w:p>
    <w:p w14:paraId="4455D47D" w14:textId="77777777" w:rsidR="00723B55" w:rsidRPr="00912B75" w:rsidRDefault="00723B55" w:rsidP="00723B55">
      <w:proofErr w:type="gramStart"/>
      <w:r>
        <w:t>expression</w:t>
      </w:r>
      <w:r w:rsidRPr="00912B75">
        <w:t xml:space="preserve"> ::=</w:t>
      </w:r>
      <w:proofErr w:type="gramEnd"/>
      <w:r w:rsidRPr="00912B75">
        <w:t xml:space="preserve"> [ "</w:t>
      </w:r>
      <w:r w:rsidRPr="00912B75">
        <w:rPr>
          <w:b/>
          <w:bCs/>
        </w:rPr>
        <w:t>+</w:t>
      </w:r>
      <w:r w:rsidRPr="00912B75">
        <w:t>"|"</w:t>
      </w:r>
      <w:r w:rsidRPr="00912B75">
        <w:rPr>
          <w:b/>
          <w:bCs/>
        </w:rPr>
        <w:t>-</w:t>
      </w:r>
      <w:r>
        <w:t>"] term</w:t>
      </w:r>
      <w:r w:rsidRPr="00912B75">
        <w:t xml:space="preserve"> { ("</w:t>
      </w:r>
      <w:r w:rsidRPr="00912B75">
        <w:rPr>
          <w:b/>
          <w:bCs/>
        </w:rPr>
        <w:t>+</w:t>
      </w:r>
      <w:r w:rsidRPr="00912B75">
        <w:t>"|"</w:t>
      </w:r>
      <w:r w:rsidRPr="00912B75">
        <w:rPr>
          <w:b/>
          <w:bCs/>
        </w:rPr>
        <w:t>-</w:t>
      </w:r>
      <w:r>
        <w:t>") term</w:t>
      </w:r>
      <w:r w:rsidRPr="00912B75">
        <w:t>}</w:t>
      </w:r>
      <w:r w:rsidRPr="00912B75">
        <w:rPr>
          <w:b/>
        </w:rPr>
        <w:t>.</w:t>
      </w:r>
    </w:p>
    <w:p w14:paraId="2BC5926F" w14:textId="77777777" w:rsidR="00723B55" w:rsidRPr="00912B75" w:rsidRDefault="00723B55" w:rsidP="00723B55">
      <w:proofErr w:type="gramStart"/>
      <w:r>
        <w:t>term ::=</w:t>
      </w:r>
      <w:proofErr w:type="gramEnd"/>
      <w:r>
        <w:t xml:space="preserve"> </w:t>
      </w:r>
      <w:r w:rsidRPr="00912B75">
        <w:t>fa</w:t>
      </w:r>
      <w:r>
        <w:t>ctor</w:t>
      </w:r>
      <w:r w:rsidRPr="00912B75">
        <w:t xml:space="preserve"> {("</w:t>
      </w:r>
      <w:r w:rsidRPr="00912B75">
        <w:rPr>
          <w:b/>
          <w:bCs/>
        </w:rPr>
        <w:t>*</w:t>
      </w:r>
      <w:r w:rsidRPr="00912B75">
        <w:t>"|"</w:t>
      </w:r>
      <w:r w:rsidRPr="00912B75">
        <w:rPr>
          <w:b/>
          <w:bCs/>
        </w:rPr>
        <w:t>/</w:t>
      </w:r>
      <w:r>
        <w:t>") factor</w:t>
      </w:r>
      <w:r w:rsidRPr="00912B75">
        <w:t>}</w:t>
      </w:r>
      <w:r w:rsidRPr="00912B75">
        <w:rPr>
          <w:b/>
        </w:rPr>
        <w:t>.</w:t>
      </w:r>
      <w:r w:rsidRPr="00912B75">
        <w:t xml:space="preserve"> </w:t>
      </w:r>
    </w:p>
    <w:p w14:paraId="558F69B1" w14:textId="34C39BC2" w:rsidR="00723B55" w:rsidRDefault="00723B55" w:rsidP="00723B55">
      <w:pPr>
        <w:rPr>
          <w:b/>
        </w:rPr>
      </w:pPr>
      <w:proofErr w:type="gramStart"/>
      <w:r>
        <w:t>factor ::=</w:t>
      </w:r>
      <w:proofErr w:type="gramEnd"/>
      <w:r>
        <w:t xml:space="preserve"> ident | number</w:t>
      </w:r>
      <w:r w:rsidRPr="00912B75">
        <w:t xml:space="preserve"> | "</w:t>
      </w:r>
      <w:r w:rsidRPr="00912B75">
        <w:rPr>
          <w:b/>
          <w:bCs/>
        </w:rPr>
        <w:t>(</w:t>
      </w:r>
      <w:r>
        <w:t>" expression</w:t>
      </w:r>
      <w:r w:rsidRPr="00912B75">
        <w:t xml:space="preserve"> "</w:t>
      </w:r>
      <w:r w:rsidRPr="00912B75">
        <w:rPr>
          <w:b/>
          <w:bCs/>
        </w:rPr>
        <w:t>)</w:t>
      </w:r>
      <w:r w:rsidRPr="00912B75">
        <w:t>“</w:t>
      </w:r>
      <w:r w:rsidRPr="00912B75">
        <w:rPr>
          <w:b/>
        </w:rPr>
        <w:t>.</w:t>
      </w:r>
    </w:p>
    <w:p w14:paraId="1193A0FB" w14:textId="36B6066D" w:rsidR="00C12E10" w:rsidRDefault="00C12E10" w:rsidP="00723B55"/>
    <w:p w14:paraId="0021537A" w14:textId="1CB0E598" w:rsidR="00C12E10" w:rsidRDefault="00C12E10" w:rsidP="00723B55"/>
    <w:p w14:paraId="4D1C87D9" w14:textId="77777777" w:rsidR="00C12E10" w:rsidRPr="00912B75" w:rsidRDefault="00C12E10" w:rsidP="00723B55"/>
    <w:p w14:paraId="6F6DB757" w14:textId="15C3B2DD" w:rsidR="00C12E10" w:rsidRPr="00AB6AB2" w:rsidRDefault="00C12E10" w:rsidP="00C12E10">
      <w:pPr>
        <w:jc w:val="center"/>
        <w:rPr>
          <w:rFonts w:ascii="Times" w:eastAsia="Times New Roman" w:hAnsi="Times" w:cs="Times"/>
          <w:b/>
          <w:sz w:val="28"/>
          <w:szCs w:val="28"/>
        </w:rPr>
      </w:pPr>
      <w:r w:rsidRPr="00A55FD3">
        <w:rPr>
          <w:rFonts w:ascii="Times" w:eastAsia="Times New Roman" w:hAnsi="Times" w:cs="Times"/>
          <w:b/>
          <w:sz w:val="28"/>
          <w:szCs w:val="28"/>
        </w:rPr>
        <w:t xml:space="preserve">In this assignment, you will </w:t>
      </w:r>
      <w:r>
        <w:rPr>
          <w:rFonts w:ascii="Times" w:eastAsia="Times New Roman" w:hAnsi="Times" w:cs="Times"/>
          <w:b/>
          <w:sz w:val="28"/>
          <w:szCs w:val="28"/>
        </w:rPr>
        <w:t xml:space="preserve">identify </w:t>
      </w:r>
      <w:r w:rsidR="00EB22EF">
        <w:rPr>
          <w:rFonts w:ascii="Times" w:eastAsia="Times New Roman" w:hAnsi="Times" w:cs="Times"/>
          <w:b/>
          <w:sz w:val="28"/>
          <w:szCs w:val="28"/>
        </w:rPr>
        <w:t xml:space="preserve">valid </w:t>
      </w:r>
      <w:r>
        <w:rPr>
          <w:rFonts w:ascii="Times" w:eastAsia="Times New Roman" w:hAnsi="Times" w:cs="Times"/>
          <w:b/>
          <w:sz w:val="28"/>
          <w:szCs w:val="28"/>
        </w:rPr>
        <w:t>PL/0 symbols and then translate them into an internal representation called “Tokens”</w:t>
      </w:r>
      <w:r w:rsidRPr="00A55FD3">
        <w:rPr>
          <w:rFonts w:ascii="Times" w:eastAsia="Times New Roman" w:hAnsi="Times" w:cs="Times"/>
          <w:b/>
          <w:sz w:val="28"/>
          <w:szCs w:val="28"/>
        </w:rPr>
        <w:t>.</w:t>
      </w:r>
    </w:p>
    <w:p w14:paraId="32722876" w14:textId="5F1F86AE" w:rsidR="00C12E10" w:rsidRDefault="00C12E10" w:rsidP="003D11F0">
      <w:pPr>
        <w:rPr>
          <w:lang w:val="nb-NO"/>
        </w:rPr>
      </w:pPr>
    </w:p>
    <w:p w14:paraId="577EA7A3" w14:textId="77777777" w:rsidR="00C12E10" w:rsidRDefault="00C12E10" w:rsidP="003D11F0">
      <w:pPr>
        <w:rPr>
          <w:lang w:val="nb-NO"/>
        </w:rPr>
      </w:pPr>
    </w:p>
    <w:p w14:paraId="58B2153F" w14:textId="0ABB29DB" w:rsidR="00C12E10" w:rsidRPr="00C12E10" w:rsidRDefault="00C12E10" w:rsidP="00C12E10">
      <w:pPr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Lexical </w:t>
      </w:r>
      <w:r w:rsidRPr="00C12E10">
        <w:rPr>
          <w:b/>
          <w:bCs/>
          <w:color w:val="0070C0"/>
          <w:u w:val="single"/>
        </w:rPr>
        <w:t>Grammar for PL/0 expressed in EBNF</w:t>
      </w:r>
      <w:r>
        <w:rPr>
          <w:b/>
          <w:bCs/>
          <w:color w:val="0070C0"/>
          <w:u w:val="single"/>
        </w:rPr>
        <w:t>.</w:t>
      </w:r>
    </w:p>
    <w:p w14:paraId="19C5EA16" w14:textId="77777777" w:rsidR="00C12E10" w:rsidRDefault="00C12E10" w:rsidP="003D11F0">
      <w:pPr>
        <w:rPr>
          <w:lang w:val="nb-NO"/>
        </w:rPr>
      </w:pPr>
    </w:p>
    <w:p w14:paraId="43D0E0D1" w14:textId="26BC1D89" w:rsidR="003D11F0" w:rsidRPr="00912B75" w:rsidRDefault="003D11F0" w:rsidP="003D11F0">
      <w:pPr>
        <w:rPr>
          <w:lang w:val="nb-NO"/>
        </w:rPr>
      </w:pPr>
      <w:proofErr w:type="spellStart"/>
      <w:proofErr w:type="gramStart"/>
      <w:r>
        <w:rPr>
          <w:lang w:val="nb-NO"/>
        </w:rPr>
        <w:t>ident</w:t>
      </w:r>
      <w:proofErr w:type="spellEnd"/>
      <w:r>
        <w:rPr>
          <w:lang w:val="nb-NO"/>
        </w:rPr>
        <w:t xml:space="preserve"> ::=</w:t>
      </w:r>
      <w:proofErr w:type="gramEnd"/>
      <w:r>
        <w:rPr>
          <w:lang w:val="nb-NO"/>
        </w:rPr>
        <w:t xml:space="preserve"> letter {letter | </w:t>
      </w:r>
      <w:proofErr w:type="spellStart"/>
      <w:r>
        <w:rPr>
          <w:lang w:val="nb-NO"/>
        </w:rPr>
        <w:t>digit</w:t>
      </w:r>
      <w:proofErr w:type="spellEnd"/>
      <w:r w:rsidRPr="00912B75">
        <w:rPr>
          <w:lang w:val="nb-NO"/>
        </w:rPr>
        <w:t>}</w:t>
      </w:r>
      <w:r w:rsidRPr="00912B75">
        <w:rPr>
          <w:b/>
        </w:rPr>
        <w:t>.</w:t>
      </w:r>
    </w:p>
    <w:p w14:paraId="53E74036" w14:textId="77777777" w:rsidR="003D11F0" w:rsidRDefault="003D11F0" w:rsidP="003D11F0">
      <w:proofErr w:type="gramStart"/>
      <w:r>
        <w:rPr>
          <w:lang w:val="nb-NO"/>
        </w:rPr>
        <w:t>letter</w:t>
      </w:r>
      <w:r w:rsidRPr="00912B75">
        <w:rPr>
          <w:lang w:val="nb-NO"/>
        </w:rPr>
        <w:t xml:space="preserve"> ::=</w:t>
      </w:r>
      <w:proofErr w:type="gramEnd"/>
      <w:r w:rsidRPr="00912B75">
        <w:rPr>
          <w:lang w:val="nb-NO"/>
        </w:rPr>
        <w:t xml:space="preserve"> "</w:t>
      </w:r>
      <w:r w:rsidRPr="00912B75">
        <w:rPr>
          <w:b/>
          <w:bCs/>
          <w:lang w:val="nb-NO"/>
        </w:rPr>
        <w:t>a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b</w:t>
      </w:r>
      <w:r w:rsidRPr="00912B75">
        <w:rPr>
          <w:lang w:val="nb-NO"/>
        </w:rPr>
        <w:t>" | … | "</w:t>
      </w:r>
      <w:r w:rsidRPr="00912B75">
        <w:rPr>
          <w:b/>
          <w:bCs/>
          <w:lang w:val="nb-NO"/>
        </w:rPr>
        <w:t>y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z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A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B</w:t>
      </w:r>
      <w:r w:rsidRPr="00912B75">
        <w:rPr>
          <w:lang w:val="nb-NO"/>
        </w:rPr>
        <w:t xml:space="preserve">" | ... </w:t>
      </w:r>
      <w:r w:rsidRPr="00912B75">
        <w:t>| "</w:t>
      </w:r>
      <w:r w:rsidRPr="00912B75">
        <w:rPr>
          <w:b/>
          <w:bCs/>
        </w:rPr>
        <w:t>Y</w:t>
      </w:r>
      <w:r w:rsidRPr="00912B75">
        <w:t>" | "</w:t>
      </w:r>
      <w:r w:rsidRPr="00912B75">
        <w:rPr>
          <w:b/>
          <w:bCs/>
        </w:rPr>
        <w:t>Z</w:t>
      </w:r>
      <w:r w:rsidRPr="00912B75">
        <w:t>"</w:t>
      </w:r>
      <w:r w:rsidRPr="00912B75">
        <w:rPr>
          <w:b/>
        </w:rPr>
        <w:t>.</w:t>
      </w:r>
    </w:p>
    <w:p w14:paraId="0D8F2DF9" w14:textId="69974C81" w:rsidR="003D11F0" w:rsidRPr="003D11F0" w:rsidRDefault="00723B55" w:rsidP="003D11F0">
      <w:pPr>
        <w:rPr>
          <w:lang w:val="nb-NO"/>
        </w:rPr>
      </w:pPr>
      <w:proofErr w:type="spellStart"/>
      <w:proofErr w:type="gramStart"/>
      <w:r>
        <w:rPr>
          <w:lang w:val="nb-NO"/>
        </w:rPr>
        <w:t>number</w:t>
      </w:r>
      <w:proofErr w:type="spellEnd"/>
      <w:r>
        <w:rPr>
          <w:lang w:val="nb-NO"/>
        </w:rPr>
        <w:t xml:space="preserve"> ::=</w:t>
      </w:r>
      <w:proofErr w:type="gramEnd"/>
      <w:r>
        <w:rPr>
          <w:lang w:val="nb-NO"/>
        </w:rPr>
        <w:t xml:space="preserve"> </w:t>
      </w:r>
      <w:proofErr w:type="spellStart"/>
      <w:r>
        <w:rPr>
          <w:lang w:val="nb-NO"/>
        </w:rPr>
        <w:t>digit</w:t>
      </w:r>
      <w:proofErr w:type="spellEnd"/>
      <w:r>
        <w:rPr>
          <w:lang w:val="nb-NO"/>
        </w:rPr>
        <w:t xml:space="preserve"> {</w:t>
      </w:r>
      <w:proofErr w:type="spellStart"/>
      <w:r>
        <w:rPr>
          <w:lang w:val="nb-NO"/>
        </w:rPr>
        <w:t>digit</w:t>
      </w:r>
      <w:proofErr w:type="spellEnd"/>
      <w:r w:rsidRPr="00912B75">
        <w:rPr>
          <w:lang w:val="nb-NO"/>
        </w:rPr>
        <w:t>}</w:t>
      </w:r>
      <w:r w:rsidRPr="00912B75">
        <w:rPr>
          <w:b/>
        </w:rPr>
        <w:t>.</w:t>
      </w:r>
    </w:p>
    <w:p w14:paraId="4A229D72" w14:textId="38014D42" w:rsidR="00723B55" w:rsidRPr="00912B75" w:rsidRDefault="00723B55" w:rsidP="00723B55">
      <w:pPr>
        <w:rPr>
          <w:lang w:val="nb-NO"/>
        </w:rPr>
      </w:pPr>
      <w:proofErr w:type="spellStart"/>
      <w:proofErr w:type="gramStart"/>
      <w:r>
        <w:rPr>
          <w:lang w:val="nb-NO"/>
        </w:rPr>
        <w:t>digit</w:t>
      </w:r>
      <w:proofErr w:type="spellEnd"/>
      <w:r w:rsidRPr="00912B75">
        <w:rPr>
          <w:lang w:val="nb-NO"/>
        </w:rPr>
        <w:t xml:space="preserve"> </w:t>
      </w:r>
      <w:r w:rsidR="003D11F0">
        <w:rPr>
          <w:lang w:val="nb-NO"/>
        </w:rPr>
        <w:t>::</w:t>
      </w:r>
      <w:r w:rsidRPr="00912B75">
        <w:rPr>
          <w:lang w:val="nb-NO"/>
        </w:rPr>
        <w:t>=</w:t>
      </w:r>
      <w:proofErr w:type="gramEnd"/>
      <w:r w:rsidRPr="00912B75">
        <w:rPr>
          <w:lang w:val="nb-NO"/>
        </w:rPr>
        <w:t xml:space="preserve"> "</w:t>
      </w:r>
      <w:r w:rsidRPr="00912B75">
        <w:rPr>
          <w:b/>
          <w:bCs/>
          <w:lang w:val="nb-NO"/>
        </w:rPr>
        <w:t>0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1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2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3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4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5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6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7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8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9</w:t>
      </w:r>
      <w:r w:rsidRPr="00912B75">
        <w:rPr>
          <w:lang w:val="nb-NO"/>
        </w:rPr>
        <w:t>“</w:t>
      </w:r>
      <w:r w:rsidRPr="00912B75">
        <w:rPr>
          <w:b/>
        </w:rPr>
        <w:t>.</w:t>
      </w:r>
    </w:p>
    <w:p w14:paraId="5B04EE28" w14:textId="2C3BBEEF" w:rsidR="00723B55" w:rsidRDefault="00723B55" w:rsidP="00723B55">
      <w:pPr>
        <w:rPr>
          <w:b/>
          <w:u w:val="single"/>
        </w:rPr>
      </w:pPr>
    </w:p>
    <w:p w14:paraId="0B18953E" w14:textId="77777777" w:rsidR="00C12E10" w:rsidRDefault="00C12E10" w:rsidP="00723B55">
      <w:pPr>
        <w:rPr>
          <w:b/>
          <w:u w:val="single"/>
        </w:rPr>
      </w:pPr>
    </w:p>
    <w:p w14:paraId="67314E12" w14:textId="77777777" w:rsidR="00723B55" w:rsidRDefault="00723B55" w:rsidP="00723B55">
      <w:pPr>
        <w:rPr>
          <w:b/>
          <w:u w:val="single"/>
        </w:rPr>
      </w:pPr>
      <w:r>
        <w:rPr>
          <w:b/>
          <w:u w:val="single"/>
        </w:rPr>
        <w:t>Lexical Conventions for PL/0:</w:t>
      </w:r>
    </w:p>
    <w:p w14:paraId="698CE4B3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 numerical value is assigned to each token (internal representation) as follows: </w:t>
      </w:r>
    </w:p>
    <w:p w14:paraId="513D3AF1" w14:textId="77777777" w:rsidR="00740A9D" w:rsidRDefault="002A5677" w:rsidP="00740A9D">
      <w:proofErr w:type="spellStart"/>
      <w:r>
        <w:t>skip</w:t>
      </w:r>
      <w:r w:rsidR="00723B55">
        <w:t>sym</w:t>
      </w:r>
      <w:proofErr w:type="spellEnd"/>
      <w:r w:rsidR="00723B55">
        <w:t xml:space="preserve"> = 1, </w:t>
      </w:r>
      <w:proofErr w:type="spellStart"/>
      <w:r w:rsidR="00723B55">
        <w:t>identsym</w:t>
      </w:r>
      <w:proofErr w:type="spellEnd"/>
      <w:r w:rsidR="00723B55">
        <w:t xml:space="preserve"> = 2, </w:t>
      </w:r>
      <w:proofErr w:type="spellStart"/>
      <w:r w:rsidR="00723B55">
        <w:t>numbersym</w:t>
      </w:r>
      <w:proofErr w:type="spellEnd"/>
      <w:r w:rsidR="00723B55">
        <w:t xml:space="preserve"> = 3, </w:t>
      </w:r>
      <w:proofErr w:type="spellStart"/>
      <w:r w:rsidR="00723B55">
        <w:t>plussym</w:t>
      </w:r>
      <w:proofErr w:type="spellEnd"/>
      <w:r w:rsidR="00723B55">
        <w:t xml:space="preserve"> = 4, </w:t>
      </w:r>
      <w:proofErr w:type="spellStart"/>
      <w:r w:rsidR="00723B55">
        <w:t>minussym</w:t>
      </w:r>
      <w:proofErr w:type="spellEnd"/>
      <w:r w:rsidR="00723B55">
        <w:t xml:space="preserve"> = 5, </w:t>
      </w:r>
    </w:p>
    <w:p w14:paraId="14C58502" w14:textId="2CEBB9A4" w:rsidR="00740A9D" w:rsidRDefault="00723B55" w:rsidP="00740A9D">
      <w:proofErr w:type="spellStart"/>
      <w:r>
        <w:t>multsym</w:t>
      </w:r>
      <w:proofErr w:type="spellEnd"/>
      <w:r>
        <w:t xml:space="preserve"> = </w:t>
      </w:r>
      <w:proofErr w:type="gramStart"/>
      <w:r>
        <w:t xml:space="preserve">6,  </w:t>
      </w:r>
      <w:proofErr w:type="spellStart"/>
      <w:r>
        <w:t>slashsym</w:t>
      </w:r>
      <w:proofErr w:type="spellEnd"/>
      <w:proofErr w:type="gramEnd"/>
      <w:r>
        <w:t xml:space="preserve"> = 7, </w:t>
      </w:r>
      <w:proofErr w:type="spellStart"/>
      <w:r w:rsidR="00BD5DC1">
        <w:rPr>
          <w:bCs/>
        </w:rPr>
        <w:t>ifel</w:t>
      </w:r>
      <w:r w:rsidR="006F6786">
        <w:rPr>
          <w:bCs/>
        </w:rPr>
        <w:t>sym</w:t>
      </w:r>
      <w:proofErr w:type="spellEnd"/>
      <w:r>
        <w:t xml:space="preserve"> = 8,  </w:t>
      </w:r>
      <w:proofErr w:type="spellStart"/>
      <w:r>
        <w:t>eqlsym</w:t>
      </w:r>
      <w:proofErr w:type="spellEnd"/>
      <w:r>
        <w:t xml:space="preserve"> = 9, </w:t>
      </w:r>
      <w:proofErr w:type="spellStart"/>
      <w:r>
        <w:t>neqsym</w:t>
      </w:r>
      <w:proofErr w:type="spellEnd"/>
      <w:r>
        <w:t xml:space="preserve"> = 10, </w:t>
      </w:r>
      <w:proofErr w:type="spellStart"/>
      <w:r>
        <w:t>lessym</w:t>
      </w:r>
      <w:proofErr w:type="spellEnd"/>
      <w:r>
        <w:t xml:space="preserve"> = 11, </w:t>
      </w:r>
      <w:proofErr w:type="spellStart"/>
      <w:r>
        <w:t>leqsym</w:t>
      </w:r>
      <w:proofErr w:type="spellEnd"/>
      <w:r>
        <w:t xml:space="preserve"> = 12, </w:t>
      </w:r>
      <w:proofErr w:type="spellStart"/>
      <w:r>
        <w:t>gtrsym</w:t>
      </w:r>
      <w:proofErr w:type="spellEnd"/>
      <w:r>
        <w:t xml:space="preserve"> = 13, </w:t>
      </w:r>
      <w:proofErr w:type="spellStart"/>
      <w:r>
        <w:t>geqsym</w:t>
      </w:r>
      <w:proofErr w:type="spellEnd"/>
      <w:r>
        <w:t xml:space="preserve"> = 14, </w:t>
      </w:r>
      <w:proofErr w:type="spellStart"/>
      <w:r>
        <w:t>lparentsym</w:t>
      </w:r>
      <w:proofErr w:type="spellEnd"/>
      <w:r>
        <w:t xml:space="preserve"> = 15, </w:t>
      </w:r>
      <w:proofErr w:type="spellStart"/>
      <w:r>
        <w:t>rparentsym</w:t>
      </w:r>
      <w:proofErr w:type="spellEnd"/>
      <w:r>
        <w:t xml:space="preserve"> = 16, </w:t>
      </w:r>
      <w:proofErr w:type="spellStart"/>
      <w:r>
        <w:t>commasym</w:t>
      </w:r>
      <w:proofErr w:type="spellEnd"/>
      <w:r>
        <w:t xml:space="preserve"> = 17, </w:t>
      </w:r>
      <w:proofErr w:type="spellStart"/>
      <w:r>
        <w:t>semicolonsym</w:t>
      </w:r>
      <w:proofErr w:type="spellEnd"/>
      <w:r>
        <w:t xml:space="preserve"> = 18, </w:t>
      </w:r>
      <w:proofErr w:type="spellStart"/>
      <w:r>
        <w:t>periodsym</w:t>
      </w:r>
      <w:proofErr w:type="spellEnd"/>
      <w:r>
        <w:t xml:space="preserve"> = 19, </w:t>
      </w:r>
      <w:proofErr w:type="spellStart"/>
      <w:r>
        <w:t>becomessym</w:t>
      </w:r>
      <w:proofErr w:type="spellEnd"/>
      <w:r>
        <w:t xml:space="preserve"> = 20, </w:t>
      </w:r>
    </w:p>
    <w:p w14:paraId="3B83F902" w14:textId="77777777" w:rsidR="00740A9D" w:rsidRDefault="00723B55" w:rsidP="00740A9D">
      <w:proofErr w:type="spellStart"/>
      <w:r>
        <w:t>beginsym</w:t>
      </w:r>
      <w:proofErr w:type="spellEnd"/>
      <w:r>
        <w:t xml:space="preserve"> = 21, </w:t>
      </w:r>
      <w:proofErr w:type="spellStart"/>
      <w:r>
        <w:t>endsym</w:t>
      </w:r>
      <w:proofErr w:type="spellEnd"/>
      <w:r>
        <w:t xml:space="preserve"> = 22, </w:t>
      </w:r>
      <w:proofErr w:type="spellStart"/>
      <w:r>
        <w:t>ifsym</w:t>
      </w:r>
      <w:proofErr w:type="spellEnd"/>
      <w:r>
        <w:t xml:space="preserve"> = 23, </w:t>
      </w:r>
      <w:proofErr w:type="spellStart"/>
      <w:r>
        <w:t>thensym</w:t>
      </w:r>
      <w:proofErr w:type="spellEnd"/>
      <w:r>
        <w:t xml:space="preserve"> = 24, </w:t>
      </w:r>
      <w:proofErr w:type="spellStart"/>
      <w:r>
        <w:t>whilesym</w:t>
      </w:r>
      <w:proofErr w:type="spellEnd"/>
      <w:r>
        <w:t xml:space="preserve"> = 25, </w:t>
      </w:r>
      <w:proofErr w:type="spellStart"/>
      <w:r>
        <w:t>dosym</w:t>
      </w:r>
      <w:proofErr w:type="spellEnd"/>
      <w:r>
        <w:t xml:space="preserve"> = 26, </w:t>
      </w:r>
      <w:proofErr w:type="spellStart"/>
      <w:r>
        <w:t>callsym</w:t>
      </w:r>
      <w:proofErr w:type="spellEnd"/>
      <w:r>
        <w:t xml:space="preserve"> = 27, </w:t>
      </w:r>
      <w:proofErr w:type="spellStart"/>
      <w:r>
        <w:t>constsym</w:t>
      </w:r>
      <w:proofErr w:type="spellEnd"/>
      <w:r>
        <w:t xml:space="preserve"> = 28, </w:t>
      </w:r>
      <w:proofErr w:type="spellStart"/>
      <w:r w:rsidR="002A5677">
        <w:t>var</w:t>
      </w:r>
      <w:r>
        <w:t>sym</w:t>
      </w:r>
      <w:proofErr w:type="spellEnd"/>
      <w:r>
        <w:t xml:space="preserve"> = 29, </w:t>
      </w:r>
      <w:proofErr w:type="spellStart"/>
      <w:r>
        <w:t>procsym</w:t>
      </w:r>
      <w:proofErr w:type="spellEnd"/>
      <w:r>
        <w:t xml:space="preserve"> = 30, </w:t>
      </w:r>
      <w:proofErr w:type="spellStart"/>
      <w:r w:rsidR="00AB6AB2">
        <w:t>write</w:t>
      </w:r>
      <w:r>
        <w:t>sym</w:t>
      </w:r>
      <w:proofErr w:type="spellEnd"/>
      <w:r>
        <w:t xml:space="preserve"> = 31, </w:t>
      </w:r>
    </w:p>
    <w:p w14:paraId="4868E141" w14:textId="1050E735" w:rsidR="00723B55" w:rsidRPr="001318F4" w:rsidRDefault="00AB6AB2" w:rsidP="00740A9D">
      <w:proofErr w:type="spellStart"/>
      <w:r>
        <w:t>read</w:t>
      </w:r>
      <w:r w:rsidR="00723B55">
        <w:t>sym</w:t>
      </w:r>
      <w:proofErr w:type="spellEnd"/>
      <w:r w:rsidR="00723B55">
        <w:t xml:space="preserve"> = 32, </w:t>
      </w:r>
      <w:proofErr w:type="spellStart"/>
      <w:r w:rsidR="00723B55">
        <w:rPr>
          <w:bCs/>
        </w:rPr>
        <w:t>else</w:t>
      </w:r>
      <w:r w:rsidR="00723B55" w:rsidRPr="001F733C">
        <w:rPr>
          <w:bCs/>
        </w:rPr>
        <w:t>sym</w:t>
      </w:r>
      <w:proofErr w:type="spellEnd"/>
      <w:r w:rsidR="00723B55" w:rsidRPr="001F733C">
        <w:rPr>
          <w:bCs/>
        </w:rPr>
        <w:t xml:space="preserve"> = 33</w:t>
      </w:r>
      <w:r w:rsidR="00723B55">
        <w:t>.</w:t>
      </w:r>
    </w:p>
    <w:p w14:paraId="67B0A7B7" w14:textId="7F1F1595" w:rsidR="003D11F0" w:rsidRDefault="003D11F0" w:rsidP="00740A9D">
      <w:pPr>
        <w:rPr>
          <w:i/>
          <w:iCs/>
        </w:rPr>
      </w:pPr>
    </w:p>
    <w:p w14:paraId="668BE9DD" w14:textId="2097C37D" w:rsidR="003D11F0" w:rsidRDefault="003D11F0" w:rsidP="00723B55">
      <w:pPr>
        <w:rPr>
          <w:i/>
          <w:iCs/>
        </w:rPr>
      </w:pPr>
    </w:p>
    <w:p w14:paraId="43935305" w14:textId="08299FD1" w:rsidR="003D11F0" w:rsidRDefault="003D11F0" w:rsidP="003D11F0">
      <w:pPr>
        <w:rPr>
          <w:b/>
        </w:rPr>
      </w:pPr>
      <w:r w:rsidRPr="00BA70A3">
        <w:rPr>
          <w:b/>
        </w:rPr>
        <w:t>Example</w:t>
      </w:r>
      <w:r w:rsidR="00C12E10">
        <w:rPr>
          <w:b/>
        </w:rPr>
        <w:t>2:</w:t>
      </w:r>
      <w:r w:rsidRPr="00BA70A3">
        <w:rPr>
          <w:b/>
        </w:rPr>
        <w:t xml:space="preserve"> program written in </w:t>
      </w:r>
      <w:r>
        <w:rPr>
          <w:b/>
        </w:rPr>
        <w:t>PL/0</w:t>
      </w:r>
      <w:r w:rsidRPr="00BA70A3">
        <w:rPr>
          <w:b/>
        </w:rPr>
        <w:t>:</w:t>
      </w:r>
    </w:p>
    <w:p w14:paraId="3FE4D1B1" w14:textId="77777777" w:rsidR="0007449A" w:rsidRPr="00BA70A3" w:rsidRDefault="0007449A" w:rsidP="003D11F0">
      <w:pPr>
        <w:rPr>
          <w:b/>
        </w:rPr>
      </w:pPr>
    </w:p>
    <w:p w14:paraId="05E4B51F" w14:textId="6C1176C1" w:rsidR="003D11F0" w:rsidRDefault="0007449A" w:rsidP="003D11F0">
      <w:r w:rsidRPr="0007449A">
        <w:rPr>
          <w:b/>
          <w:bCs/>
        </w:rPr>
        <w:t>var</w:t>
      </w:r>
      <w:r>
        <w:t xml:space="preserve"> w, x;</w:t>
      </w:r>
    </w:p>
    <w:p w14:paraId="3205129F" w14:textId="77777777" w:rsidR="003D11F0" w:rsidRDefault="003D11F0" w:rsidP="003D11F0">
      <w:r>
        <w:rPr>
          <w:b/>
        </w:rPr>
        <w:t>read</w:t>
      </w:r>
      <w:r>
        <w:t xml:space="preserve"> w;</w:t>
      </w:r>
    </w:p>
    <w:p w14:paraId="07A8259F" w14:textId="77777777" w:rsidR="003D11F0" w:rsidRPr="00D91503" w:rsidRDefault="003D11F0" w:rsidP="003D11F0">
      <w:pPr>
        <w:rPr>
          <w:b/>
        </w:rPr>
      </w:pPr>
      <w:r>
        <w:rPr>
          <w:b/>
        </w:rPr>
        <w:t>begin</w:t>
      </w:r>
    </w:p>
    <w:p w14:paraId="58B7FFA7" w14:textId="77777777" w:rsidR="003D11F0" w:rsidRDefault="003D11F0" w:rsidP="003D11F0">
      <w:r>
        <w:t xml:space="preserve">   </w:t>
      </w:r>
      <w:proofErr w:type="gramStart"/>
      <w:r>
        <w:t>x:=</w:t>
      </w:r>
      <w:proofErr w:type="gramEnd"/>
      <w:r>
        <w:t xml:space="preserve"> 4;</w:t>
      </w:r>
    </w:p>
    <w:p w14:paraId="25D7A108" w14:textId="59D6D56F" w:rsidR="003D11F0" w:rsidRDefault="003D11F0" w:rsidP="003D11F0">
      <w:r>
        <w:t xml:space="preserve">   </w:t>
      </w:r>
      <w:proofErr w:type="spellStart"/>
      <w:r w:rsidR="00AE0003">
        <w:rPr>
          <w:b/>
        </w:rPr>
        <w:t>ifel</w:t>
      </w:r>
      <w:proofErr w:type="spellEnd"/>
      <w:r>
        <w:t xml:space="preserve"> w &gt; x </w:t>
      </w:r>
      <w:r>
        <w:rPr>
          <w:b/>
        </w:rPr>
        <w:t>then</w:t>
      </w:r>
    </w:p>
    <w:p w14:paraId="5C4970F1" w14:textId="77777777" w:rsidR="003D11F0" w:rsidRDefault="003D11F0" w:rsidP="003D11F0">
      <w:r>
        <w:tab/>
      </w:r>
      <w:proofErr w:type="gramStart"/>
      <w:r>
        <w:t>w:=</w:t>
      </w:r>
      <w:proofErr w:type="gramEnd"/>
      <w:r>
        <w:t xml:space="preserve"> w + 1</w:t>
      </w:r>
    </w:p>
    <w:p w14:paraId="087EC0DE" w14:textId="77777777" w:rsidR="003D11F0" w:rsidRPr="00D91503" w:rsidRDefault="003D11F0" w:rsidP="003D11F0">
      <w:pPr>
        <w:rPr>
          <w:b/>
        </w:rPr>
      </w:pPr>
      <w:r>
        <w:t xml:space="preserve">   </w:t>
      </w:r>
      <w:r>
        <w:rPr>
          <w:b/>
        </w:rPr>
        <w:t>else</w:t>
      </w:r>
    </w:p>
    <w:p w14:paraId="01B9CD09" w14:textId="77777777" w:rsidR="003D11F0" w:rsidRDefault="003D11F0" w:rsidP="003D11F0">
      <w:r>
        <w:tab/>
      </w:r>
      <w:proofErr w:type="gramStart"/>
      <w:r>
        <w:t>w:=</w:t>
      </w:r>
      <w:proofErr w:type="gramEnd"/>
      <w:r>
        <w:t xml:space="preserve"> x;</w:t>
      </w:r>
    </w:p>
    <w:p w14:paraId="4FFB7137" w14:textId="77777777" w:rsidR="003D11F0" w:rsidRDefault="003D11F0" w:rsidP="003D11F0">
      <w:r>
        <w:t>end</w:t>
      </w:r>
    </w:p>
    <w:p w14:paraId="7C33257E" w14:textId="77777777" w:rsidR="003D11F0" w:rsidRDefault="003D11F0" w:rsidP="003D11F0">
      <w:r>
        <w:rPr>
          <w:b/>
        </w:rPr>
        <w:t>write</w:t>
      </w:r>
      <w:r>
        <w:t xml:space="preserve"> w. </w:t>
      </w:r>
    </w:p>
    <w:p w14:paraId="79336414" w14:textId="6B8FDCBC" w:rsidR="003D11F0" w:rsidRDefault="003D11F0" w:rsidP="00723B55">
      <w:pPr>
        <w:rPr>
          <w:i/>
          <w:iCs/>
        </w:rPr>
      </w:pPr>
    </w:p>
    <w:p w14:paraId="09140E50" w14:textId="6175C9D5" w:rsidR="00C12E10" w:rsidRDefault="00C12E10" w:rsidP="00723B55">
      <w:pPr>
        <w:rPr>
          <w:i/>
          <w:iCs/>
        </w:rPr>
      </w:pPr>
    </w:p>
    <w:p w14:paraId="7ECCE81C" w14:textId="5554BAB1" w:rsidR="00C12E10" w:rsidRPr="00616EC6" w:rsidRDefault="00C12E10" w:rsidP="00EB22EF">
      <w:pPr>
        <w:jc w:val="center"/>
        <w:rPr>
          <w:rFonts w:ascii="Times" w:eastAsia="Times New Roman" w:hAnsi="Times" w:cs="Times"/>
          <w:b/>
          <w:color w:val="FF0000"/>
          <w:sz w:val="28"/>
          <w:szCs w:val="28"/>
        </w:rPr>
      </w:pPr>
      <w:r w:rsidRPr="00616EC6">
        <w:rPr>
          <w:rFonts w:ascii="Times" w:eastAsia="Times New Roman" w:hAnsi="Times" w:cs="Times"/>
          <w:b/>
          <w:color w:val="FF0000"/>
          <w:sz w:val="28"/>
          <w:szCs w:val="28"/>
        </w:rPr>
        <w:t>Remember, in this assignment, you will not check syntax.</w:t>
      </w:r>
    </w:p>
    <w:p w14:paraId="2E8AF5F6" w14:textId="240ABA28" w:rsidR="00EB22EF" w:rsidRDefault="00EB22EF" w:rsidP="00EB22EF">
      <w:pPr>
        <w:jc w:val="center"/>
        <w:rPr>
          <w:rFonts w:ascii="Times" w:eastAsia="Times New Roman" w:hAnsi="Times" w:cs="Times"/>
          <w:b/>
          <w:sz w:val="28"/>
          <w:szCs w:val="28"/>
        </w:rPr>
      </w:pPr>
    </w:p>
    <w:p w14:paraId="65E2DD22" w14:textId="77777777" w:rsidR="00AE0003" w:rsidRDefault="00EB22EF" w:rsidP="00EB22EF">
      <w:pPr>
        <w:jc w:val="center"/>
        <w:rPr>
          <w:rFonts w:ascii="Times" w:eastAsia="Times New Roman" w:hAnsi="Times" w:cs="Times"/>
          <w:b/>
          <w:sz w:val="28"/>
          <w:szCs w:val="28"/>
        </w:rPr>
      </w:pPr>
      <w:r>
        <w:rPr>
          <w:rFonts w:ascii="Times" w:eastAsia="Times New Roman" w:hAnsi="Times" w:cs="Times"/>
          <w:b/>
          <w:sz w:val="28"/>
          <w:szCs w:val="28"/>
        </w:rPr>
        <w:t xml:space="preserve">For the scanner </w:t>
      </w:r>
    </w:p>
    <w:p w14:paraId="4A945790" w14:textId="21C6E243" w:rsidR="00EB22EF" w:rsidRPr="00EB22EF" w:rsidRDefault="00EB22EF" w:rsidP="00EB22EF">
      <w:pPr>
        <w:jc w:val="center"/>
        <w:rPr>
          <w:rFonts w:ascii="Times" w:eastAsia="Times New Roman" w:hAnsi="Times" w:cs="Times"/>
          <w:b/>
          <w:sz w:val="28"/>
          <w:szCs w:val="28"/>
        </w:rPr>
      </w:pPr>
      <w:proofErr w:type="gramStart"/>
      <w:r>
        <w:rPr>
          <w:rFonts w:ascii="Times" w:eastAsia="Times New Roman" w:hAnsi="Times" w:cs="Times"/>
          <w:b/>
          <w:sz w:val="28"/>
          <w:szCs w:val="28"/>
        </w:rPr>
        <w:t>x :</w:t>
      </w:r>
      <w:proofErr w:type="gramEnd"/>
      <w:r>
        <w:rPr>
          <w:rFonts w:ascii="Times" w:eastAsia="Times New Roman" w:hAnsi="Times" w:cs="Times"/>
          <w:b/>
          <w:sz w:val="28"/>
          <w:szCs w:val="28"/>
        </w:rPr>
        <w:t>= y + 7; and  + 7 ; x y :=.  are valid inputs</w:t>
      </w:r>
    </w:p>
    <w:p w14:paraId="7A964D55" w14:textId="22A7E490" w:rsidR="00723B55" w:rsidRDefault="00723B55" w:rsidP="00723B55">
      <w:pPr>
        <w:pageBreakBefore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Constraints:</w:t>
      </w:r>
    </w:p>
    <w:p w14:paraId="7321A418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>Input:</w:t>
      </w:r>
    </w:p>
    <w:p w14:paraId="6CA13469" w14:textId="77777777" w:rsidR="00723B55" w:rsidRDefault="00723B55" w:rsidP="00723B55">
      <w:pPr>
        <w:numPr>
          <w:ilvl w:val="0"/>
          <w:numId w:val="2"/>
        </w:numPr>
        <w:tabs>
          <w:tab w:val="left" w:pos="720"/>
        </w:tabs>
        <w:suppressAutoHyphens/>
      </w:pPr>
      <w:r>
        <w:t>Identifiers can be a maximum of 11 characters in length.</w:t>
      </w:r>
    </w:p>
    <w:p w14:paraId="7F649E8C" w14:textId="77777777" w:rsidR="00723B55" w:rsidRDefault="00723B55" w:rsidP="00723B55">
      <w:pPr>
        <w:numPr>
          <w:ilvl w:val="0"/>
          <w:numId w:val="2"/>
        </w:numPr>
        <w:tabs>
          <w:tab w:val="left" w:pos="720"/>
        </w:tabs>
        <w:suppressAutoHyphens/>
      </w:pPr>
      <w:r>
        <w:t>Numbers can be a maximum of 5 digits in length.</w:t>
      </w:r>
    </w:p>
    <w:p w14:paraId="52234B2F" w14:textId="77777777" w:rsidR="00723B55" w:rsidRDefault="00723B55" w:rsidP="00723B55">
      <w:pPr>
        <w:numPr>
          <w:ilvl w:val="0"/>
          <w:numId w:val="2"/>
        </w:numPr>
        <w:tabs>
          <w:tab w:val="left" w:pos="720"/>
        </w:tabs>
        <w:suppressAutoHyphens/>
      </w:pPr>
      <w:r>
        <w:t>Comments should be ignored and not tokenized.</w:t>
      </w:r>
    </w:p>
    <w:p w14:paraId="2F081A53" w14:textId="77777777" w:rsidR="00723B55" w:rsidRDefault="00723B55" w:rsidP="00723B55">
      <w:pPr>
        <w:numPr>
          <w:ilvl w:val="0"/>
          <w:numId w:val="2"/>
        </w:numPr>
        <w:tabs>
          <w:tab w:val="left" w:pos="720"/>
        </w:tabs>
        <w:suppressAutoHyphens/>
      </w:pPr>
      <w:r>
        <w:t>Invisible Characters should be ignored and not tokenized.</w:t>
      </w:r>
    </w:p>
    <w:p w14:paraId="64E6AA3B" w14:textId="77777777" w:rsidR="00723B55" w:rsidRDefault="00723B55" w:rsidP="00723B55"/>
    <w:p w14:paraId="001D8F9A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</w:p>
    <w:p w14:paraId="091AA538" w14:textId="77777777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>The token separator in the output's Lexeme List (Refer to Appendix A) can be either a space or a bar ('|').</w:t>
      </w:r>
    </w:p>
    <w:p w14:paraId="5E411781" w14:textId="77777777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>In your output's Lexeme List, identifiers must show the token and the variable name separated by a space or bar.</w:t>
      </w:r>
    </w:p>
    <w:p w14:paraId="022FA6FE" w14:textId="7711C360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 xml:space="preserve">In your output's </w:t>
      </w:r>
      <w:r w:rsidR="00ED634C">
        <w:t>Token list</w:t>
      </w:r>
      <w:r>
        <w:t>, numbers must show the token and the value separated by a space or bar. The value must be transformed into ASCII Representation (as discussed in class)</w:t>
      </w:r>
    </w:p>
    <w:p w14:paraId="7926217B" w14:textId="77777777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>Be consistent in output. Choose either bars or spaces and stick with them.</w:t>
      </w:r>
    </w:p>
    <w:p w14:paraId="46DF6944" w14:textId="7CA0BBEB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 xml:space="preserve">The token representation of the </w:t>
      </w:r>
      <w:r w:rsidR="00ED634C">
        <w:t xml:space="preserve">Token list </w:t>
      </w:r>
      <w:r>
        <w:t>will be used in the Parser (</w:t>
      </w:r>
      <w:r w:rsidR="00616EC6">
        <w:t>HW</w:t>
      </w:r>
      <w:r>
        <w:t>3). So, PLAN FOR IT!</w:t>
      </w:r>
    </w:p>
    <w:p w14:paraId="03D630BF" w14:textId="77777777" w:rsidR="00723B55" w:rsidRDefault="00723B55" w:rsidP="00723B55"/>
    <w:p w14:paraId="4B18B719" w14:textId="77777777" w:rsidR="00723B55" w:rsidRDefault="00723B55" w:rsidP="00723B55">
      <w:pPr>
        <w:rPr>
          <w:b/>
          <w:u w:val="single"/>
        </w:rPr>
      </w:pPr>
      <w:r>
        <w:rPr>
          <w:b/>
          <w:u w:val="single"/>
        </w:rPr>
        <w:t>Detect the Following Lexical Errors:</w:t>
      </w:r>
    </w:p>
    <w:p w14:paraId="0E351E44" w14:textId="77777777" w:rsidR="00723B55" w:rsidRDefault="00723B55" w:rsidP="00723B55"/>
    <w:p w14:paraId="183F8216" w14:textId="77777777" w:rsidR="00723B55" w:rsidRDefault="00723B55" w:rsidP="00723B55">
      <w:pPr>
        <w:numPr>
          <w:ilvl w:val="0"/>
          <w:numId w:val="1"/>
        </w:numPr>
        <w:tabs>
          <w:tab w:val="left" w:pos="720"/>
        </w:tabs>
        <w:suppressAutoHyphens/>
      </w:pPr>
      <w:r>
        <w:t>Number too long.</w:t>
      </w:r>
    </w:p>
    <w:p w14:paraId="576E3B31" w14:textId="77777777" w:rsidR="00723B55" w:rsidRDefault="00723B55" w:rsidP="00723B55">
      <w:pPr>
        <w:numPr>
          <w:ilvl w:val="0"/>
          <w:numId w:val="1"/>
        </w:numPr>
        <w:tabs>
          <w:tab w:val="left" w:pos="720"/>
        </w:tabs>
        <w:suppressAutoHyphens/>
      </w:pPr>
      <w:r>
        <w:t>Name too long.</w:t>
      </w:r>
    </w:p>
    <w:p w14:paraId="3AE19F4B" w14:textId="0B42FD56" w:rsidR="00723B55" w:rsidRDefault="00723B55" w:rsidP="00723B55">
      <w:pPr>
        <w:numPr>
          <w:ilvl w:val="0"/>
          <w:numId w:val="1"/>
        </w:numPr>
        <w:tabs>
          <w:tab w:val="left" w:pos="720"/>
        </w:tabs>
        <w:suppressAutoHyphens/>
      </w:pPr>
      <w:r>
        <w:t>Invalid symbols.</w:t>
      </w:r>
    </w:p>
    <w:p w14:paraId="7CA8C793" w14:textId="77777777" w:rsidR="00723B55" w:rsidRPr="008663BE" w:rsidRDefault="00723B55" w:rsidP="00723B55"/>
    <w:p w14:paraId="71FD4F9B" w14:textId="77777777" w:rsidR="00723B55" w:rsidRDefault="00723B55" w:rsidP="00723B55">
      <w:r>
        <w:t>Hint: You could create a transition diagram (DFS) to recognize each lexeme on the source program and once accepted generate the token, otherwise emit an error message.</w:t>
      </w:r>
    </w:p>
    <w:p w14:paraId="1DE3DB3B" w14:textId="77777777" w:rsidR="00723B55" w:rsidRDefault="00723B55" w:rsidP="00723B55">
      <w:pPr>
        <w:jc w:val="both"/>
      </w:pPr>
      <w:r>
        <w:t xml:space="preserve"> </w:t>
      </w:r>
    </w:p>
    <w:p w14:paraId="495E2BE4" w14:textId="77777777" w:rsidR="00723B55" w:rsidRDefault="00723B55" w:rsidP="00723B55">
      <w:pPr>
        <w:jc w:val="both"/>
      </w:pPr>
      <w:r>
        <w:rPr>
          <w:b/>
          <w:bCs/>
          <w:u w:val="single"/>
        </w:rPr>
        <w:t>Submission Instructions</w:t>
      </w:r>
      <w:r>
        <w:t>:</w:t>
      </w:r>
    </w:p>
    <w:p w14:paraId="3CC6B247" w14:textId="77777777" w:rsidR="00723B55" w:rsidRDefault="00723B55" w:rsidP="00723B5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Submit to </w:t>
      </w:r>
      <w:proofErr w:type="spellStart"/>
      <w:r>
        <w:rPr>
          <w:b/>
          <w:bCs/>
          <w:i/>
          <w:iCs/>
        </w:rPr>
        <w:t>Webcourse</w:t>
      </w:r>
      <w:proofErr w:type="spellEnd"/>
      <w:r>
        <w:rPr>
          <w:b/>
          <w:bCs/>
          <w:i/>
          <w:iCs/>
        </w:rPr>
        <w:t>:</w:t>
      </w:r>
    </w:p>
    <w:p w14:paraId="2DB22F93" w14:textId="07514B9D" w:rsidR="00723B55" w:rsidRDefault="00723B55" w:rsidP="00723B55">
      <w:pPr>
        <w:numPr>
          <w:ilvl w:val="0"/>
          <w:numId w:val="4"/>
        </w:numPr>
        <w:tabs>
          <w:tab w:val="left" w:pos="720"/>
        </w:tabs>
        <w:suppressAutoHyphens/>
        <w:jc w:val="both"/>
      </w:pPr>
      <w:r>
        <w:t xml:space="preserve"> Source code.</w:t>
      </w:r>
      <w:r w:rsidR="00D9039E">
        <w:t xml:space="preserve"> (lex.c) </w:t>
      </w:r>
    </w:p>
    <w:p w14:paraId="27D7F5D1" w14:textId="77777777" w:rsidR="00723B55" w:rsidRDefault="00723B55" w:rsidP="00723B55">
      <w:pPr>
        <w:numPr>
          <w:ilvl w:val="0"/>
          <w:numId w:val="4"/>
        </w:numPr>
        <w:tabs>
          <w:tab w:val="left" w:pos="720"/>
        </w:tabs>
        <w:suppressAutoHyphens/>
        <w:jc w:val="both"/>
      </w:pPr>
      <w:r>
        <w:t xml:space="preserve"> Instructions to use the program in a </w:t>
      </w:r>
      <w:r w:rsidRPr="00616EC6">
        <w:rPr>
          <w:b/>
          <w:bCs/>
        </w:rPr>
        <w:t>readme document</w:t>
      </w:r>
      <w:r>
        <w:t>.</w:t>
      </w:r>
    </w:p>
    <w:p w14:paraId="22FE1D7B" w14:textId="77777777" w:rsidR="00723B55" w:rsidRDefault="00723B55" w:rsidP="00723B55">
      <w:pPr>
        <w:numPr>
          <w:ilvl w:val="0"/>
          <w:numId w:val="4"/>
        </w:numPr>
        <w:tabs>
          <w:tab w:val="left" w:pos="720"/>
        </w:tabs>
        <w:suppressAutoHyphens/>
        <w:jc w:val="both"/>
      </w:pPr>
      <w:r>
        <w:t xml:space="preserve"> One run containing the input file (Source Program), and output in a file </w:t>
      </w:r>
    </w:p>
    <w:p w14:paraId="09BDC743" w14:textId="59FC0216" w:rsidR="00723B55" w:rsidRDefault="00723B55" w:rsidP="00723B55">
      <w:pPr>
        <w:ind w:left="720"/>
        <w:jc w:val="both"/>
      </w:pPr>
      <w:r>
        <w:t xml:space="preserve"> (</w:t>
      </w:r>
      <w:proofErr w:type="gramStart"/>
      <w:r>
        <w:t>Source,  Lexeme</w:t>
      </w:r>
      <w:proofErr w:type="gramEnd"/>
      <w:r>
        <w:t xml:space="preserve"> Table(lexeme-token), </w:t>
      </w:r>
      <w:r w:rsidR="00ED634C">
        <w:t>Token</w:t>
      </w:r>
      <w:r>
        <w:t xml:space="preserve"> List)</w:t>
      </w:r>
    </w:p>
    <w:p w14:paraId="50920512" w14:textId="77777777" w:rsidR="00723B55" w:rsidRDefault="00723B55" w:rsidP="00723B55"/>
    <w:p w14:paraId="0CD95211" w14:textId="77777777" w:rsidR="00723B55" w:rsidRDefault="00723B55" w:rsidP="00723B55">
      <w:pPr>
        <w:pageBreakBefore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 A:</w:t>
      </w:r>
    </w:p>
    <w:p w14:paraId="082E1771" w14:textId="77777777" w:rsidR="00723B55" w:rsidRDefault="00723B55" w:rsidP="00723B55">
      <w:pPr>
        <w:rPr>
          <w:b/>
          <w:bCs/>
          <w:i/>
          <w:iCs/>
        </w:rPr>
      </w:pPr>
    </w:p>
    <w:p w14:paraId="6B46058B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>If the input is:</w:t>
      </w:r>
    </w:p>
    <w:p w14:paraId="784F87E0" w14:textId="28CFA14A" w:rsidR="00723B55" w:rsidRPr="00933DDB" w:rsidRDefault="00C12E10" w:rsidP="00723B55">
      <w:r>
        <w:t>var</w:t>
      </w:r>
      <w:r w:rsidR="00723B55" w:rsidRPr="00933DDB">
        <w:t xml:space="preserve"> x, y;</w:t>
      </w:r>
    </w:p>
    <w:p w14:paraId="1E1C8940" w14:textId="77777777" w:rsidR="00723B55" w:rsidRPr="00933DDB" w:rsidRDefault="00723B55" w:rsidP="00723B55">
      <w:r>
        <w:t>begin</w:t>
      </w:r>
    </w:p>
    <w:p w14:paraId="47CA0CE1" w14:textId="77777777" w:rsidR="00723B55" w:rsidRPr="00933DDB" w:rsidRDefault="00723B55" w:rsidP="00723B55">
      <w:r w:rsidRPr="00933DDB">
        <w:tab/>
      </w:r>
      <w:proofErr w:type="gramStart"/>
      <w:r w:rsidRPr="00933DDB">
        <w:t>y :</w:t>
      </w:r>
      <w:proofErr w:type="gramEnd"/>
      <w:r w:rsidRPr="00933DDB">
        <w:t>= 3;</w:t>
      </w:r>
    </w:p>
    <w:p w14:paraId="2D5CE928" w14:textId="77777777" w:rsidR="00723B55" w:rsidRPr="00933DDB" w:rsidRDefault="00723B55" w:rsidP="00723B55">
      <w:r w:rsidRPr="00933DDB">
        <w:tab/>
      </w:r>
      <w:proofErr w:type="gramStart"/>
      <w:r w:rsidRPr="00933DDB">
        <w:t>x :</w:t>
      </w:r>
      <w:proofErr w:type="gramEnd"/>
      <w:r w:rsidRPr="00933DDB">
        <w:t>= y + 56;</w:t>
      </w:r>
    </w:p>
    <w:p w14:paraId="60698011" w14:textId="77777777" w:rsidR="00723B55" w:rsidRPr="00933DDB" w:rsidRDefault="00723B55" w:rsidP="00723B55">
      <w:r>
        <w:t>end</w:t>
      </w:r>
      <w:r w:rsidRPr="00933DDB">
        <w:t>.</w:t>
      </w:r>
    </w:p>
    <w:p w14:paraId="4A62F287" w14:textId="77777777" w:rsidR="00723B55" w:rsidRPr="00933DDB" w:rsidRDefault="00723B55" w:rsidP="00723B55"/>
    <w:p w14:paraId="50FF0387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>The output will be:</w:t>
      </w:r>
    </w:p>
    <w:p w14:paraId="62372DC1" w14:textId="77777777" w:rsidR="00723B55" w:rsidRPr="00933DDB" w:rsidRDefault="00723B55" w:rsidP="00723B55">
      <w:pPr>
        <w:rPr>
          <w:lang w:val="fr-FR"/>
        </w:rPr>
      </w:pPr>
      <w:r w:rsidRPr="00933DDB">
        <w:rPr>
          <w:lang w:val="fr-FR"/>
        </w:rPr>
        <w:t xml:space="preserve">Source </w:t>
      </w:r>
      <w:proofErr w:type="gramStart"/>
      <w:r w:rsidRPr="00933DDB">
        <w:rPr>
          <w:lang w:val="fr-FR"/>
        </w:rPr>
        <w:t>Program:</w:t>
      </w:r>
      <w:proofErr w:type="gramEnd"/>
    </w:p>
    <w:p w14:paraId="79E32B89" w14:textId="6C622F11" w:rsidR="00723B55" w:rsidRPr="00933DDB" w:rsidRDefault="00C12E10" w:rsidP="00723B55">
      <w:pPr>
        <w:rPr>
          <w:lang w:val="fr-FR"/>
        </w:rPr>
      </w:pPr>
      <w:proofErr w:type="gramStart"/>
      <w:r>
        <w:rPr>
          <w:lang w:val="fr-FR"/>
        </w:rPr>
        <w:t>var</w:t>
      </w:r>
      <w:proofErr w:type="gramEnd"/>
      <w:r w:rsidR="00723B55" w:rsidRPr="00933DDB">
        <w:rPr>
          <w:lang w:val="fr-FR"/>
        </w:rPr>
        <w:t xml:space="preserve"> x, y;</w:t>
      </w:r>
    </w:p>
    <w:p w14:paraId="1B0A3297" w14:textId="77777777" w:rsidR="00723B55" w:rsidRPr="00933DDB" w:rsidRDefault="00723B55" w:rsidP="00723B55">
      <w:pPr>
        <w:rPr>
          <w:lang w:val="fr-FR"/>
        </w:rPr>
      </w:pPr>
      <w:proofErr w:type="spellStart"/>
      <w:proofErr w:type="gramStart"/>
      <w:r>
        <w:rPr>
          <w:lang w:val="fr-FR"/>
        </w:rPr>
        <w:t>begin</w:t>
      </w:r>
      <w:proofErr w:type="spellEnd"/>
      <w:proofErr w:type="gramEnd"/>
    </w:p>
    <w:p w14:paraId="71437C3B" w14:textId="77777777" w:rsidR="00723B55" w:rsidRPr="00933DDB" w:rsidRDefault="00723B55" w:rsidP="00723B55">
      <w:pPr>
        <w:rPr>
          <w:lang w:val="fr-FR"/>
        </w:rPr>
      </w:pPr>
      <w:r w:rsidRPr="00933DDB">
        <w:rPr>
          <w:lang w:val="fr-FR"/>
        </w:rPr>
        <w:tab/>
      </w:r>
      <w:proofErr w:type="gramStart"/>
      <w:r w:rsidRPr="00933DDB">
        <w:rPr>
          <w:lang w:val="fr-FR"/>
        </w:rPr>
        <w:t>y</w:t>
      </w:r>
      <w:proofErr w:type="gramEnd"/>
      <w:r w:rsidRPr="00933DDB">
        <w:rPr>
          <w:lang w:val="fr-FR"/>
        </w:rPr>
        <w:t xml:space="preserve"> := 3;</w:t>
      </w:r>
    </w:p>
    <w:p w14:paraId="4501D82C" w14:textId="77777777" w:rsidR="00723B55" w:rsidRPr="00933DDB" w:rsidRDefault="00723B55" w:rsidP="00723B55">
      <w:pPr>
        <w:rPr>
          <w:lang w:val="fr-FR"/>
        </w:rPr>
      </w:pPr>
      <w:r w:rsidRPr="00933DDB">
        <w:rPr>
          <w:lang w:val="fr-FR"/>
        </w:rPr>
        <w:tab/>
      </w:r>
      <w:proofErr w:type="gramStart"/>
      <w:r w:rsidRPr="00933DDB">
        <w:rPr>
          <w:lang w:val="fr-FR"/>
        </w:rPr>
        <w:t>x</w:t>
      </w:r>
      <w:proofErr w:type="gramEnd"/>
      <w:r w:rsidRPr="00933DDB">
        <w:rPr>
          <w:lang w:val="fr-FR"/>
        </w:rPr>
        <w:t xml:space="preserve"> := y + 56;</w:t>
      </w:r>
    </w:p>
    <w:p w14:paraId="72CEE9D2" w14:textId="77777777" w:rsidR="00723B55" w:rsidRPr="00933DDB" w:rsidRDefault="00723B55" w:rsidP="00723B55">
      <w:pPr>
        <w:rPr>
          <w:lang w:val="fr-FR"/>
        </w:rPr>
      </w:pPr>
      <w:r>
        <w:t>end</w:t>
      </w:r>
      <w:r w:rsidRPr="00933DDB">
        <w:rPr>
          <w:lang w:val="fr-FR"/>
        </w:rPr>
        <w:t>.</w:t>
      </w:r>
    </w:p>
    <w:p w14:paraId="06ED1554" w14:textId="77777777" w:rsidR="00723B55" w:rsidRPr="00933DDB" w:rsidRDefault="00723B55" w:rsidP="00723B55">
      <w:pPr>
        <w:rPr>
          <w:lang w:val="fr-FR"/>
        </w:rPr>
      </w:pPr>
    </w:p>
    <w:p w14:paraId="5057EAB1" w14:textId="336EA14B" w:rsidR="00723B55" w:rsidRDefault="00723B55" w:rsidP="00723B55">
      <w:pPr>
        <w:rPr>
          <w:lang w:val="fr-FR"/>
        </w:rPr>
      </w:pPr>
      <w:proofErr w:type="spellStart"/>
      <w:r w:rsidRPr="00933DDB">
        <w:rPr>
          <w:lang w:val="fr-FR"/>
        </w:rPr>
        <w:t>Lexeme</w:t>
      </w:r>
      <w:proofErr w:type="spellEnd"/>
      <w:r w:rsidRPr="00933DDB">
        <w:rPr>
          <w:lang w:val="fr-FR"/>
        </w:rPr>
        <w:t xml:space="preserve"> </w:t>
      </w:r>
      <w:proofErr w:type="gramStart"/>
      <w:r w:rsidRPr="00933DDB">
        <w:rPr>
          <w:lang w:val="fr-FR"/>
        </w:rPr>
        <w:t>Table:</w:t>
      </w:r>
      <w:proofErr w:type="gramEnd"/>
    </w:p>
    <w:p w14:paraId="362E8062" w14:textId="77777777" w:rsidR="00663E84" w:rsidRPr="00933DDB" w:rsidRDefault="00663E84" w:rsidP="00723B55">
      <w:pPr>
        <w:rPr>
          <w:lang w:val="fr-FR"/>
        </w:rPr>
      </w:pPr>
    </w:p>
    <w:p w14:paraId="57D36476" w14:textId="007C1642" w:rsidR="00723B55" w:rsidRPr="00933DDB" w:rsidRDefault="00723B55" w:rsidP="00723B55">
      <w:pPr>
        <w:rPr>
          <w:lang w:val="fr-FR"/>
        </w:rPr>
      </w:pPr>
      <w:proofErr w:type="spellStart"/>
      <w:proofErr w:type="gramStart"/>
      <w:r>
        <w:rPr>
          <w:lang w:val="fr-FR"/>
        </w:rPr>
        <w:t>lexeme</w:t>
      </w:r>
      <w:proofErr w:type="spellEnd"/>
      <w:proofErr w:type="gramEnd"/>
      <w:r>
        <w:rPr>
          <w:lang w:val="fr-FR"/>
        </w:rPr>
        <w:tab/>
      </w:r>
      <w:proofErr w:type="spellStart"/>
      <w:r>
        <w:rPr>
          <w:lang w:val="fr-FR"/>
        </w:rPr>
        <w:t>t</w:t>
      </w:r>
      <w:r w:rsidRPr="00933DDB">
        <w:rPr>
          <w:lang w:val="fr-FR"/>
        </w:rPr>
        <w:t>oken</w:t>
      </w:r>
      <w:proofErr w:type="spellEnd"/>
      <w:r>
        <w:rPr>
          <w:lang w:val="fr-FR"/>
        </w:rPr>
        <w:t xml:space="preserve"> type</w:t>
      </w:r>
      <w:r w:rsidRPr="00933DDB">
        <w:rPr>
          <w:lang w:val="fr-FR"/>
        </w:rPr>
        <w:t xml:space="preserve"> </w:t>
      </w:r>
      <w:r w:rsidRPr="00933DDB">
        <w:rPr>
          <w:lang w:val="fr-FR"/>
        </w:rPr>
        <w:tab/>
      </w:r>
    </w:p>
    <w:p w14:paraId="63C1ECBD" w14:textId="7624D668" w:rsidR="00723B55" w:rsidRPr="00933DDB" w:rsidRDefault="00C12E10" w:rsidP="00723B55">
      <w:pPr>
        <w:rPr>
          <w:lang w:val="es-ES"/>
        </w:rPr>
      </w:pPr>
      <w:proofErr w:type="spellStart"/>
      <w:r>
        <w:rPr>
          <w:lang w:val="es-ES"/>
        </w:rPr>
        <w:t>var</w:t>
      </w:r>
      <w:proofErr w:type="spellEnd"/>
      <w:r w:rsidR="00723B55" w:rsidRPr="00933DDB">
        <w:rPr>
          <w:lang w:val="es-ES"/>
        </w:rPr>
        <w:tab/>
      </w:r>
      <w:r w:rsidR="00723B55" w:rsidRPr="00933DDB">
        <w:rPr>
          <w:lang w:val="es-ES"/>
        </w:rPr>
        <w:tab/>
        <w:t>29</w:t>
      </w:r>
      <w:r w:rsidR="00723B55" w:rsidRPr="00933DDB">
        <w:rPr>
          <w:lang w:val="es-ES"/>
        </w:rPr>
        <w:tab/>
      </w:r>
      <w:r w:rsidR="00723B55" w:rsidRPr="00933DDB">
        <w:rPr>
          <w:lang w:val="es-ES"/>
        </w:rPr>
        <w:tab/>
      </w:r>
    </w:p>
    <w:p w14:paraId="21A401C1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x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2BE3FC97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,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17</w:t>
      </w:r>
      <w:r w:rsidRPr="00933DDB">
        <w:rPr>
          <w:lang w:val="es-ES"/>
        </w:rPr>
        <w:tab/>
      </w:r>
      <w:r w:rsidRPr="00933DDB">
        <w:rPr>
          <w:lang w:val="es-ES"/>
        </w:rPr>
        <w:tab/>
      </w:r>
    </w:p>
    <w:p w14:paraId="645DFE87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y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04FA5A70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;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18</w:t>
      </w:r>
    </w:p>
    <w:p w14:paraId="136C228D" w14:textId="77777777" w:rsidR="00723B55" w:rsidRPr="00933DDB" w:rsidRDefault="00723B55" w:rsidP="00723B55">
      <w:pPr>
        <w:rPr>
          <w:lang w:val="es-ES"/>
        </w:rPr>
      </w:pPr>
      <w:r>
        <w:t>begin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21</w:t>
      </w:r>
    </w:p>
    <w:p w14:paraId="367646FA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y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728DB0CB" w14:textId="77777777" w:rsidR="00723B55" w:rsidRPr="00933DDB" w:rsidRDefault="00723B55" w:rsidP="00723B55">
      <w:pPr>
        <w:rPr>
          <w:lang w:val="es-ES"/>
        </w:rPr>
      </w:pPr>
      <w:proofErr w:type="gramStart"/>
      <w:r w:rsidRPr="00933DDB">
        <w:rPr>
          <w:lang w:val="es-ES"/>
        </w:rPr>
        <w:t>:=</w:t>
      </w:r>
      <w:proofErr w:type="gramEnd"/>
      <w:r w:rsidRPr="00933DDB">
        <w:rPr>
          <w:lang w:val="es-ES"/>
        </w:rPr>
        <w:tab/>
      </w:r>
      <w:r w:rsidRPr="00933DDB">
        <w:rPr>
          <w:lang w:val="es-ES"/>
        </w:rPr>
        <w:tab/>
        <w:t>20</w:t>
      </w:r>
    </w:p>
    <w:p w14:paraId="40C462FE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3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3</w:t>
      </w:r>
    </w:p>
    <w:p w14:paraId="49167EDE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;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18</w:t>
      </w:r>
    </w:p>
    <w:p w14:paraId="7F0DE742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x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536DBC4C" w14:textId="77777777" w:rsidR="00723B55" w:rsidRPr="00933DDB" w:rsidRDefault="00723B55" w:rsidP="00723B55">
      <w:pPr>
        <w:rPr>
          <w:lang w:val="es-ES"/>
        </w:rPr>
      </w:pPr>
      <w:proofErr w:type="gramStart"/>
      <w:r w:rsidRPr="00933DDB">
        <w:rPr>
          <w:lang w:val="es-ES"/>
        </w:rPr>
        <w:t>:=</w:t>
      </w:r>
      <w:proofErr w:type="gramEnd"/>
      <w:r w:rsidRPr="00933DDB">
        <w:rPr>
          <w:lang w:val="es-ES"/>
        </w:rPr>
        <w:t xml:space="preserve"> </w:t>
      </w:r>
      <w:r w:rsidRPr="00933DDB">
        <w:rPr>
          <w:lang w:val="es-ES"/>
        </w:rPr>
        <w:tab/>
        <w:t xml:space="preserve"> </w:t>
      </w:r>
      <w:r w:rsidRPr="00933DDB">
        <w:rPr>
          <w:lang w:val="es-ES"/>
        </w:rPr>
        <w:tab/>
        <w:t>20</w:t>
      </w:r>
      <w:r w:rsidRPr="00933DDB">
        <w:rPr>
          <w:lang w:val="es-ES"/>
        </w:rPr>
        <w:tab/>
      </w:r>
      <w:r w:rsidRPr="00933DDB">
        <w:rPr>
          <w:lang w:val="es-ES"/>
        </w:rPr>
        <w:tab/>
      </w:r>
    </w:p>
    <w:p w14:paraId="33DD8A0D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y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5505D16A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+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4</w:t>
      </w:r>
    </w:p>
    <w:p w14:paraId="5B3FAE4A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56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3</w:t>
      </w:r>
    </w:p>
    <w:p w14:paraId="350E4478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;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18</w:t>
      </w:r>
    </w:p>
    <w:p w14:paraId="7F658588" w14:textId="77777777" w:rsidR="00723B55" w:rsidRPr="00933DDB" w:rsidRDefault="00723B55" w:rsidP="00723B55">
      <w:pPr>
        <w:rPr>
          <w:lang w:val="es-ES"/>
        </w:rPr>
      </w:pPr>
      <w:r>
        <w:t>end</w:t>
      </w:r>
      <w:r w:rsidRPr="00933DDB">
        <w:rPr>
          <w:lang w:val="es-ES"/>
        </w:rPr>
        <w:t xml:space="preserve"> 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22</w:t>
      </w:r>
    </w:p>
    <w:p w14:paraId="74C0BFB8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.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19</w:t>
      </w:r>
    </w:p>
    <w:p w14:paraId="2187E5DD" w14:textId="77777777" w:rsidR="00723B55" w:rsidRPr="00933DDB" w:rsidRDefault="00723B55" w:rsidP="00723B55">
      <w:pPr>
        <w:jc w:val="both"/>
        <w:rPr>
          <w:lang w:val="es-ES"/>
        </w:rPr>
      </w:pPr>
    </w:p>
    <w:p w14:paraId="758A180A" w14:textId="5D73E274" w:rsidR="00723B55" w:rsidRPr="00933DDB" w:rsidRDefault="004D63FD" w:rsidP="00723B55">
      <w:pPr>
        <w:jc w:val="both"/>
        <w:rPr>
          <w:lang w:val="es-ES"/>
        </w:rPr>
      </w:pPr>
      <w:r>
        <w:rPr>
          <w:lang w:val="es-ES"/>
        </w:rPr>
        <w:t>Token</w:t>
      </w:r>
      <w:r w:rsidR="00723B55" w:rsidRPr="00933DDB">
        <w:rPr>
          <w:lang w:val="es-ES"/>
        </w:rPr>
        <w:t xml:space="preserve"> </w:t>
      </w:r>
      <w:proofErr w:type="spellStart"/>
      <w:r w:rsidR="00723B55" w:rsidRPr="00933DDB">
        <w:rPr>
          <w:lang w:val="es-ES"/>
        </w:rPr>
        <w:t>L</w:t>
      </w:r>
      <w:r>
        <w:rPr>
          <w:lang w:val="es-ES"/>
        </w:rPr>
        <w:t>ist</w:t>
      </w:r>
      <w:proofErr w:type="spellEnd"/>
      <w:r w:rsidR="00723B55" w:rsidRPr="00933DDB">
        <w:rPr>
          <w:lang w:val="es-ES"/>
        </w:rPr>
        <w:t>:</w:t>
      </w:r>
    </w:p>
    <w:p w14:paraId="4DC91FC8" w14:textId="53DBE523" w:rsidR="00723B55" w:rsidRPr="00933DDB" w:rsidRDefault="00723B55" w:rsidP="00723B55">
      <w:pPr>
        <w:jc w:val="both"/>
        <w:rPr>
          <w:lang w:val="es-ES"/>
        </w:rPr>
      </w:pPr>
      <w:r w:rsidRPr="00933DDB">
        <w:rPr>
          <w:lang w:val="es-ES"/>
        </w:rPr>
        <w:t>29 2 x 17 2 y 18</w:t>
      </w:r>
      <w:r>
        <w:rPr>
          <w:lang w:val="es-ES"/>
        </w:rPr>
        <w:t xml:space="preserve"> 21 2 y 20 3 3 18 2 x 20 2 </w:t>
      </w:r>
      <w:r w:rsidRPr="00933DDB">
        <w:rPr>
          <w:lang w:val="es-ES"/>
        </w:rPr>
        <w:t>y 4 3 56 18 22 19</w:t>
      </w:r>
    </w:p>
    <w:p w14:paraId="37D52814" w14:textId="77777777" w:rsidR="00723B55" w:rsidRPr="00933DDB" w:rsidRDefault="00723B55" w:rsidP="00723B55">
      <w:pPr>
        <w:jc w:val="both"/>
        <w:rPr>
          <w:lang w:val="es-ES"/>
        </w:rPr>
      </w:pPr>
      <w:r>
        <w:t xml:space="preserve"> </w:t>
      </w:r>
    </w:p>
    <w:p w14:paraId="076F5ABD" w14:textId="77777777" w:rsidR="00723B55" w:rsidRPr="00933DDB" w:rsidRDefault="00723B55" w:rsidP="00723B55">
      <w:pPr>
        <w:pageBreakBefore/>
        <w:jc w:val="both"/>
        <w:rPr>
          <w:b/>
          <w:sz w:val="36"/>
          <w:szCs w:val="36"/>
          <w:lang w:val="es-ES"/>
        </w:rPr>
      </w:pPr>
      <w:proofErr w:type="spellStart"/>
      <w:r w:rsidRPr="00933DDB">
        <w:rPr>
          <w:b/>
          <w:sz w:val="36"/>
          <w:szCs w:val="36"/>
          <w:lang w:val="es-ES"/>
        </w:rPr>
        <w:lastRenderedPageBreak/>
        <w:t>Appendix</w:t>
      </w:r>
      <w:proofErr w:type="spellEnd"/>
      <w:r w:rsidRPr="00933DDB">
        <w:rPr>
          <w:b/>
          <w:sz w:val="36"/>
          <w:szCs w:val="36"/>
          <w:lang w:val="es-ES"/>
        </w:rPr>
        <w:t xml:space="preserve"> B:</w:t>
      </w:r>
    </w:p>
    <w:p w14:paraId="55F8C579" w14:textId="77777777" w:rsidR="00723B55" w:rsidRPr="00933DDB" w:rsidRDefault="00723B55" w:rsidP="00723B55">
      <w:pPr>
        <w:jc w:val="both"/>
        <w:rPr>
          <w:lang w:val="es-ES"/>
        </w:rPr>
      </w:pPr>
    </w:p>
    <w:p w14:paraId="43BC915E" w14:textId="77777777" w:rsidR="00723B55" w:rsidRDefault="00723B55" w:rsidP="00723B5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Declaration of Token Types:</w:t>
      </w:r>
    </w:p>
    <w:p w14:paraId="342197E5" w14:textId="77777777" w:rsidR="00723B55" w:rsidRDefault="00723B55" w:rsidP="00723B55">
      <w:pPr>
        <w:jc w:val="both"/>
      </w:pPr>
      <w:r>
        <w:t xml:space="preserve">typedef </w:t>
      </w:r>
      <w:proofErr w:type="spellStart"/>
      <w:r>
        <w:t>enum</w:t>
      </w:r>
      <w:proofErr w:type="spellEnd"/>
      <w:r>
        <w:t xml:space="preserve"> { </w:t>
      </w:r>
    </w:p>
    <w:p w14:paraId="07CCF061" w14:textId="107ECF9A" w:rsidR="00723B55" w:rsidRDefault="00663E84" w:rsidP="00723B55">
      <w:pPr>
        <w:jc w:val="both"/>
      </w:pPr>
      <w:proofErr w:type="spellStart"/>
      <w:r>
        <w:t>skip</w:t>
      </w:r>
      <w:r w:rsidR="00723B55">
        <w:t>sym</w:t>
      </w:r>
      <w:proofErr w:type="spellEnd"/>
      <w:r w:rsidR="00723B55">
        <w:t xml:space="preserve"> = 1, </w:t>
      </w:r>
      <w:proofErr w:type="spellStart"/>
      <w:r w:rsidR="00723B55">
        <w:t>identsym</w:t>
      </w:r>
      <w:proofErr w:type="spellEnd"/>
      <w:r w:rsidR="00723B55">
        <w:t xml:space="preserve">, </w:t>
      </w:r>
      <w:proofErr w:type="spellStart"/>
      <w:r w:rsidR="00723B55">
        <w:t>numbersym</w:t>
      </w:r>
      <w:proofErr w:type="spellEnd"/>
      <w:r w:rsidR="00723B55">
        <w:t xml:space="preserve">, </w:t>
      </w:r>
      <w:proofErr w:type="spellStart"/>
      <w:r w:rsidR="00723B55">
        <w:t>plussym</w:t>
      </w:r>
      <w:proofErr w:type="spellEnd"/>
      <w:r w:rsidR="00723B55">
        <w:t xml:space="preserve">, </w:t>
      </w:r>
      <w:proofErr w:type="spellStart"/>
      <w:r w:rsidR="00723B55">
        <w:t>minussym</w:t>
      </w:r>
      <w:proofErr w:type="spellEnd"/>
      <w:r w:rsidR="00723B55">
        <w:t>,</w:t>
      </w:r>
    </w:p>
    <w:p w14:paraId="5C2E77F4" w14:textId="621E8DCA" w:rsidR="00723B55" w:rsidRDefault="00723B55" w:rsidP="00723B55">
      <w:pPr>
        <w:jc w:val="both"/>
      </w:pPr>
      <w:proofErr w:type="spellStart"/>
      <w:proofErr w:type="gramStart"/>
      <w:r>
        <w:t>multsym</w:t>
      </w:r>
      <w:proofErr w:type="spellEnd"/>
      <w:r>
        <w:t xml:space="preserve">,  </w:t>
      </w:r>
      <w:proofErr w:type="spellStart"/>
      <w:r>
        <w:t>slashsym</w:t>
      </w:r>
      <w:proofErr w:type="spellEnd"/>
      <w:proofErr w:type="gramEnd"/>
      <w:r>
        <w:t xml:space="preserve">, </w:t>
      </w:r>
      <w:proofErr w:type="spellStart"/>
      <w:r w:rsidR="00862175">
        <w:t>ifel</w:t>
      </w:r>
      <w:r w:rsidR="00390C8D">
        <w:t>sym</w:t>
      </w:r>
      <w:proofErr w:type="spellEnd"/>
      <w:r>
        <w:t xml:space="preserve">, </w:t>
      </w:r>
      <w:proofErr w:type="spellStart"/>
      <w:r>
        <w:t>eqsym</w:t>
      </w:r>
      <w:proofErr w:type="spellEnd"/>
      <w:r>
        <w:t xml:space="preserve">, </w:t>
      </w:r>
      <w:proofErr w:type="spellStart"/>
      <w:r>
        <w:t>neqsym</w:t>
      </w:r>
      <w:proofErr w:type="spellEnd"/>
      <w:r>
        <w:t xml:space="preserve">, </w:t>
      </w:r>
      <w:proofErr w:type="spellStart"/>
      <w:r>
        <w:t>lessym</w:t>
      </w:r>
      <w:proofErr w:type="spellEnd"/>
      <w:r>
        <w:t xml:space="preserve">, </w:t>
      </w:r>
      <w:proofErr w:type="spellStart"/>
      <w:r>
        <w:t>leqsym</w:t>
      </w:r>
      <w:proofErr w:type="spellEnd"/>
      <w:r>
        <w:t>,</w:t>
      </w:r>
    </w:p>
    <w:p w14:paraId="7DBCA6C0" w14:textId="77777777" w:rsidR="00723B55" w:rsidRDefault="00723B55" w:rsidP="00723B55">
      <w:pPr>
        <w:jc w:val="both"/>
      </w:pPr>
      <w:proofErr w:type="spellStart"/>
      <w:r>
        <w:t>gtrsym</w:t>
      </w:r>
      <w:proofErr w:type="spellEnd"/>
      <w:r>
        <w:t xml:space="preserve">, </w:t>
      </w:r>
      <w:proofErr w:type="spellStart"/>
      <w:r>
        <w:t>geqsym</w:t>
      </w:r>
      <w:proofErr w:type="spellEnd"/>
      <w:r>
        <w:t xml:space="preserve">, </w:t>
      </w:r>
      <w:proofErr w:type="spellStart"/>
      <w:r>
        <w:t>lparentsym</w:t>
      </w:r>
      <w:proofErr w:type="spellEnd"/>
      <w:r>
        <w:t xml:space="preserve">, </w:t>
      </w:r>
      <w:proofErr w:type="spellStart"/>
      <w:r>
        <w:t>rparentsym</w:t>
      </w:r>
      <w:proofErr w:type="spellEnd"/>
      <w:r>
        <w:t xml:space="preserve">, </w:t>
      </w:r>
      <w:proofErr w:type="spellStart"/>
      <w:r>
        <w:t>commasym</w:t>
      </w:r>
      <w:proofErr w:type="spellEnd"/>
      <w:r>
        <w:t xml:space="preserve">, </w:t>
      </w:r>
      <w:proofErr w:type="spellStart"/>
      <w:r>
        <w:t>semicolonsym</w:t>
      </w:r>
      <w:proofErr w:type="spellEnd"/>
      <w:r>
        <w:t>,</w:t>
      </w:r>
    </w:p>
    <w:p w14:paraId="49560F28" w14:textId="77777777" w:rsidR="00723B55" w:rsidRDefault="00723B55" w:rsidP="00723B55">
      <w:pPr>
        <w:jc w:val="both"/>
      </w:pPr>
      <w:proofErr w:type="spellStart"/>
      <w:r>
        <w:t>periodsym</w:t>
      </w:r>
      <w:proofErr w:type="spellEnd"/>
      <w:r>
        <w:t xml:space="preserve">, </w:t>
      </w:r>
      <w:proofErr w:type="spellStart"/>
      <w:r>
        <w:t>becomessym</w:t>
      </w:r>
      <w:proofErr w:type="spellEnd"/>
      <w:r>
        <w:t xml:space="preserve">, </w:t>
      </w:r>
      <w:proofErr w:type="spellStart"/>
      <w:r>
        <w:t>beginsym</w:t>
      </w:r>
      <w:proofErr w:type="spellEnd"/>
      <w:r>
        <w:t xml:space="preserve">, </w:t>
      </w:r>
      <w:proofErr w:type="spellStart"/>
      <w:r>
        <w:t>endsym</w:t>
      </w:r>
      <w:proofErr w:type="spellEnd"/>
      <w:r>
        <w:t xml:space="preserve">, </w:t>
      </w:r>
      <w:proofErr w:type="spellStart"/>
      <w:r>
        <w:t>ifsym</w:t>
      </w:r>
      <w:proofErr w:type="spellEnd"/>
      <w:r>
        <w:t xml:space="preserve">, </w:t>
      </w:r>
      <w:proofErr w:type="spellStart"/>
      <w:r>
        <w:t>thensym</w:t>
      </w:r>
      <w:proofErr w:type="spellEnd"/>
      <w:r>
        <w:t xml:space="preserve">, </w:t>
      </w:r>
    </w:p>
    <w:p w14:paraId="059051AB" w14:textId="10F13D03" w:rsidR="00723B55" w:rsidRDefault="00723B55" w:rsidP="00723B55">
      <w:pPr>
        <w:jc w:val="both"/>
      </w:pPr>
      <w:proofErr w:type="spellStart"/>
      <w:r>
        <w:t>whilesym</w:t>
      </w:r>
      <w:proofErr w:type="spellEnd"/>
      <w:r>
        <w:t xml:space="preserve">, </w:t>
      </w:r>
      <w:proofErr w:type="spellStart"/>
      <w:r>
        <w:t>dosym</w:t>
      </w:r>
      <w:proofErr w:type="spellEnd"/>
      <w:r>
        <w:t xml:space="preserve">, </w:t>
      </w:r>
      <w:proofErr w:type="spellStart"/>
      <w:r>
        <w:t>callsym</w:t>
      </w:r>
      <w:proofErr w:type="spellEnd"/>
      <w:r>
        <w:t xml:space="preserve">, </w:t>
      </w:r>
      <w:proofErr w:type="spellStart"/>
      <w:r>
        <w:t>constsym</w:t>
      </w:r>
      <w:proofErr w:type="spellEnd"/>
      <w:r>
        <w:t xml:space="preserve">, </w:t>
      </w:r>
      <w:proofErr w:type="spellStart"/>
      <w:r w:rsidR="00C12E10">
        <w:t>var</w:t>
      </w:r>
      <w:r>
        <w:t>sym</w:t>
      </w:r>
      <w:proofErr w:type="spellEnd"/>
      <w:r>
        <w:t xml:space="preserve">, </w:t>
      </w:r>
      <w:proofErr w:type="spellStart"/>
      <w:r>
        <w:t>procsym</w:t>
      </w:r>
      <w:proofErr w:type="spellEnd"/>
      <w:r>
        <w:t xml:space="preserve">, </w:t>
      </w:r>
      <w:proofErr w:type="spellStart"/>
      <w:r w:rsidR="0007449A">
        <w:t>write</w:t>
      </w:r>
      <w:r>
        <w:t>sym</w:t>
      </w:r>
      <w:proofErr w:type="spellEnd"/>
      <w:r>
        <w:t>,</w:t>
      </w:r>
    </w:p>
    <w:p w14:paraId="0C99C253" w14:textId="38269C5A" w:rsidR="00723B55" w:rsidRDefault="0007449A" w:rsidP="00723B55">
      <w:pPr>
        <w:jc w:val="both"/>
      </w:pPr>
      <w:proofErr w:type="spellStart"/>
      <w:r>
        <w:t>read</w:t>
      </w:r>
      <w:r w:rsidR="00723B55">
        <w:t>sym</w:t>
      </w:r>
      <w:proofErr w:type="spellEnd"/>
      <w:r w:rsidR="00723B55">
        <w:t xml:space="preserve"> , </w:t>
      </w:r>
      <w:proofErr w:type="spellStart"/>
      <w:r w:rsidR="00723B55">
        <w:rPr>
          <w:bCs/>
        </w:rPr>
        <w:t>else</w:t>
      </w:r>
      <w:r w:rsidR="00723B55" w:rsidRPr="001F733C">
        <w:rPr>
          <w:bCs/>
        </w:rPr>
        <w:t>sym</w:t>
      </w:r>
      <w:proofErr w:type="spellEnd"/>
      <w:r w:rsidR="00723B55">
        <w:t xml:space="preserve">} </w:t>
      </w:r>
      <w:proofErr w:type="spellStart"/>
      <w:r w:rsidR="00723B55">
        <w:t>token_type</w:t>
      </w:r>
      <w:proofErr w:type="spellEnd"/>
      <w:r w:rsidR="00723B55">
        <w:t>;</w:t>
      </w:r>
    </w:p>
    <w:p w14:paraId="01C09C49" w14:textId="77777777" w:rsidR="00723B55" w:rsidRDefault="00723B55" w:rsidP="00723B55">
      <w:pPr>
        <w:jc w:val="both"/>
      </w:pPr>
    </w:p>
    <w:p w14:paraId="55383D7D" w14:textId="77777777" w:rsidR="00723B55" w:rsidRDefault="00723B55" w:rsidP="00723B55">
      <w:pPr>
        <w:jc w:val="both"/>
      </w:pPr>
    </w:p>
    <w:p w14:paraId="699BBB41" w14:textId="77777777" w:rsidR="00723B55" w:rsidRDefault="00723B55" w:rsidP="00723B5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Example of Token Representation:</w:t>
      </w:r>
    </w:p>
    <w:p w14:paraId="166B8B1A" w14:textId="77777777" w:rsidR="00723B55" w:rsidRDefault="00723B55" w:rsidP="00723B55">
      <w:r>
        <w:t>“</w:t>
      </w:r>
      <w:proofErr w:type="gramStart"/>
      <w:r>
        <w:t>29  2</w:t>
      </w:r>
      <w:proofErr w:type="gramEnd"/>
      <w:r>
        <w:t xml:space="preserve">  1  17  2  2  18  21  2  1  20  2</w:t>
      </w:r>
      <w:r>
        <w:tab/>
        <w:t>2  4  3  56  18  22  19”</w:t>
      </w:r>
    </w:p>
    <w:p w14:paraId="36C419CC" w14:textId="77777777" w:rsidR="00723B55" w:rsidRDefault="00723B55" w:rsidP="00723B55"/>
    <w:p w14:paraId="1C1E672D" w14:textId="77777777" w:rsidR="00723B55" w:rsidRDefault="00723B55" w:rsidP="00723B55">
      <w:pPr>
        <w:rPr>
          <w:i/>
          <w:iCs/>
        </w:rPr>
      </w:pPr>
      <w:r>
        <w:rPr>
          <w:i/>
          <w:iCs/>
        </w:rPr>
        <w:t>Is Equivalent:</w:t>
      </w:r>
    </w:p>
    <w:p w14:paraId="5568E870" w14:textId="6AD6433E" w:rsidR="00723B55" w:rsidRDefault="00C12E10" w:rsidP="00723B55">
      <w:proofErr w:type="spellStart"/>
      <w:r>
        <w:t>var</w:t>
      </w:r>
      <w:r w:rsidR="00723B55">
        <w:t>sym</w:t>
      </w:r>
      <w:proofErr w:type="spellEnd"/>
      <w:r>
        <w:t xml:space="preserve"> </w:t>
      </w:r>
      <w:proofErr w:type="spellStart"/>
      <w:proofErr w:type="gramStart"/>
      <w:r w:rsidR="00723B55">
        <w:t>identsym</w:t>
      </w:r>
      <w:proofErr w:type="spellEnd"/>
      <w:r w:rsidR="00723B55">
        <w:t xml:space="preserve">  x</w:t>
      </w:r>
      <w:proofErr w:type="gramEnd"/>
      <w:r w:rsidR="00723B55">
        <w:t xml:space="preserve">  </w:t>
      </w:r>
      <w:proofErr w:type="spellStart"/>
      <w:r w:rsidR="00723B55">
        <w:t>commasym</w:t>
      </w:r>
      <w:proofErr w:type="spellEnd"/>
      <w:r w:rsidR="00723B55">
        <w:t xml:space="preserve">  </w:t>
      </w:r>
      <w:proofErr w:type="spellStart"/>
      <w:r w:rsidR="00723B55">
        <w:t>identsym</w:t>
      </w:r>
      <w:proofErr w:type="spellEnd"/>
      <w:r w:rsidR="00723B55">
        <w:t xml:space="preserve">  y  </w:t>
      </w:r>
      <w:proofErr w:type="spellStart"/>
      <w:r w:rsidR="00723B55">
        <w:t>semicolonsym</w:t>
      </w:r>
      <w:proofErr w:type="spellEnd"/>
      <w:r w:rsidR="00723B55">
        <w:t xml:space="preserve">  </w:t>
      </w:r>
      <w:proofErr w:type="spellStart"/>
      <w:r w:rsidR="00723B55">
        <w:t>beginsym</w:t>
      </w:r>
      <w:proofErr w:type="spellEnd"/>
      <w:r w:rsidR="00723B55">
        <w:t xml:space="preserve">  </w:t>
      </w:r>
      <w:proofErr w:type="spellStart"/>
      <w:r w:rsidR="00723B55">
        <w:t>identsym</w:t>
      </w:r>
      <w:proofErr w:type="spellEnd"/>
      <w:r w:rsidR="00723B55">
        <w:t xml:space="preserve">  x</w:t>
      </w:r>
    </w:p>
    <w:p w14:paraId="34A9E848" w14:textId="1E01E9AD" w:rsidR="00723B55" w:rsidRDefault="00BB7B52" w:rsidP="00723B55">
      <w:pPr>
        <w:jc w:val="both"/>
      </w:pPr>
      <w:proofErr w:type="spellStart"/>
      <w:r>
        <w:t>b</w:t>
      </w:r>
      <w:r w:rsidR="00723B55">
        <w:t>ecomessym</w:t>
      </w:r>
      <w:proofErr w:type="spellEnd"/>
      <w:r w:rsidR="00C12E10">
        <w:t xml:space="preserve"> </w:t>
      </w:r>
      <w:proofErr w:type="spellStart"/>
      <w:r w:rsidR="00723B55">
        <w:t>identsym</w:t>
      </w:r>
      <w:proofErr w:type="spellEnd"/>
      <w:r w:rsidR="00723B55">
        <w:t xml:space="preserve"> y </w:t>
      </w:r>
      <w:proofErr w:type="spellStart"/>
      <w:r w:rsidR="00723B55">
        <w:t>plussym</w:t>
      </w:r>
      <w:proofErr w:type="spellEnd"/>
      <w:r w:rsidR="00723B55">
        <w:t xml:space="preserve"> </w:t>
      </w:r>
      <w:proofErr w:type="spellStart"/>
      <w:r w:rsidR="00723B55">
        <w:t>numbersym</w:t>
      </w:r>
      <w:proofErr w:type="spellEnd"/>
      <w:r w:rsidR="00723B55">
        <w:t xml:space="preserve"> 56 </w:t>
      </w:r>
      <w:proofErr w:type="spellStart"/>
      <w:r w:rsidR="00723B55">
        <w:t>semicolonsym</w:t>
      </w:r>
      <w:proofErr w:type="spellEnd"/>
      <w:r w:rsidR="00723B55">
        <w:t xml:space="preserve"> </w:t>
      </w:r>
      <w:proofErr w:type="spellStart"/>
      <w:r w:rsidR="00723B55">
        <w:t>endsym</w:t>
      </w:r>
      <w:proofErr w:type="spellEnd"/>
      <w:r w:rsidR="00723B55">
        <w:t xml:space="preserve"> </w:t>
      </w:r>
      <w:proofErr w:type="spellStart"/>
      <w:r w:rsidR="00723B55">
        <w:t>periodsym</w:t>
      </w:r>
      <w:proofErr w:type="spellEnd"/>
    </w:p>
    <w:p w14:paraId="7540D297" w14:textId="77777777" w:rsidR="00723B55" w:rsidRDefault="00723B55" w:rsidP="00723B55">
      <w:pPr>
        <w:jc w:val="both"/>
      </w:pPr>
    </w:p>
    <w:p w14:paraId="52DBF326" w14:textId="77777777" w:rsidR="00723B55" w:rsidRDefault="00723B55" w:rsidP="00723B55">
      <w:pPr>
        <w:jc w:val="both"/>
      </w:pPr>
      <w:r>
        <w:t xml:space="preserve"> </w:t>
      </w:r>
    </w:p>
    <w:p w14:paraId="5B0BE23A" w14:textId="77777777" w:rsidR="00723B55" w:rsidRDefault="00723B55" w:rsidP="00723B55">
      <w:pPr>
        <w:pageBreakBefore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 C:</w:t>
      </w:r>
    </w:p>
    <w:p w14:paraId="71F2BAB6" w14:textId="77777777" w:rsidR="00723B55" w:rsidRDefault="00723B55" w:rsidP="00723B55">
      <w:pPr>
        <w:jc w:val="both"/>
      </w:pPr>
    </w:p>
    <w:p w14:paraId="5451FEF5" w14:textId="68AED412" w:rsidR="0092157B" w:rsidRDefault="00723B55" w:rsidP="00723B55">
      <w:pPr>
        <w:jc w:val="both"/>
        <w:rPr>
          <w:b/>
          <w:bCs/>
        </w:rPr>
      </w:pPr>
      <w:r>
        <w:rPr>
          <w:b/>
          <w:i/>
          <w:iCs/>
        </w:rPr>
        <w:t>Example of a PL/0 program:</w:t>
      </w:r>
      <w:r>
        <w:rPr>
          <w:b/>
          <w:bCs/>
        </w:rPr>
        <w:t xml:space="preserve"> </w:t>
      </w:r>
    </w:p>
    <w:p w14:paraId="61F96B12" w14:textId="77777777" w:rsidR="00723B55" w:rsidRPr="00933DDB" w:rsidRDefault="00723B55" w:rsidP="00723B55">
      <w:pPr>
        <w:jc w:val="both"/>
        <w:rPr>
          <w:lang w:val="pt-BR"/>
        </w:rPr>
      </w:pPr>
      <w:proofErr w:type="spellStart"/>
      <w:r w:rsidRPr="00B13716">
        <w:rPr>
          <w:b/>
          <w:lang w:val="pt-BR"/>
        </w:rPr>
        <w:t>const</w:t>
      </w:r>
      <w:proofErr w:type="spellEnd"/>
      <w:r w:rsidRPr="00933DDB">
        <w:rPr>
          <w:lang w:val="pt-BR"/>
        </w:rPr>
        <w:t xml:space="preserve"> m = 7, n = 85;  </w:t>
      </w:r>
    </w:p>
    <w:p w14:paraId="388D8707" w14:textId="5AABE548" w:rsidR="00723B55" w:rsidRPr="00933DDB" w:rsidRDefault="00882A55" w:rsidP="00723B55">
      <w:pPr>
        <w:jc w:val="both"/>
        <w:rPr>
          <w:lang w:val="pt-BR"/>
        </w:rPr>
      </w:pPr>
      <w:proofErr w:type="gramStart"/>
      <w:r>
        <w:rPr>
          <w:b/>
          <w:lang w:val="pt-BR"/>
        </w:rPr>
        <w:t>var</w:t>
      </w:r>
      <w:r w:rsidR="00723B55" w:rsidRPr="00933DDB">
        <w:rPr>
          <w:lang w:val="pt-BR"/>
        </w:rPr>
        <w:t xml:space="preserve">  </w:t>
      </w:r>
      <w:proofErr w:type="spellStart"/>
      <w:r w:rsidR="00723B55" w:rsidRPr="00933DDB">
        <w:rPr>
          <w:lang w:val="pt-BR"/>
        </w:rPr>
        <w:t>i</w:t>
      </w:r>
      <w:proofErr w:type="gramEnd"/>
      <w:r w:rsidR="00723B55" w:rsidRPr="00933DDB">
        <w:rPr>
          <w:lang w:val="pt-BR"/>
        </w:rPr>
        <w:t>,x,y,z,q,r</w:t>
      </w:r>
      <w:proofErr w:type="spellEnd"/>
      <w:r w:rsidR="00723B55" w:rsidRPr="00933DDB">
        <w:rPr>
          <w:lang w:val="pt-BR"/>
        </w:rPr>
        <w:t xml:space="preserve">;  </w:t>
      </w:r>
    </w:p>
    <w:p w14:paraId="2881EA31" w14:textId="77777777" w:rsidR="00723B55" w:rsidRDefault="00723B55" w:rsidP="00723B55">
      <w:pPr>
        <w:jc w:val="both"/>
      </w:pPr>
      <w:r w:rsidRPr="00B13716">
        <w:rPr>
          <w:b/>
        </w:rPr>
        <w:t>procedure</w:t>
      </w:r>
      <w:r>
        <w:t xml:space="preserve"> </w:t>
      </w:r>
      <w:proofErr w:type="spellStart"/>
      <w:r>
        <w:t>mult</w:t>
      </w:r>
      <w:proofErr w:type="spellEnd"/>
      <w:r>
        <w:t xml:space="preserve">; </w:t>
      </w:r>
    </w:p>
    <w:p w14:paraId="1B021AB1" w14:textId="50E3ECD4" w:rsidR="00723B55" w:rsidRDefault="00723B55" w:rsidP="00723B55">
      <w:pPr>
        <w:jc w:val="both"/>
      </w:pPr>
      <w:r>
        <w:t xml:space="preserve">   </w:t>
      </w:r>
      <w:r w:rsidR="00997D7B">
        <w:rPr>
          <w:b/>
        </w:rPr>
        <w:t>var</w:t>
      </w:r>
      <w:r>
        <w:t xml:space="preserve"> a, b;  </w:t>
      </w:r>
    </w:p>
    <w:p w14:paraId="3AC6B751" w14:textId="77777777" w:rsidR="00723B55" w:rsidRDefault="00723B55" w:rsidP="00723B55">
      <w:pPr>
        <w:jc w:val="both"/>
      </w:pPr>
      <w:r>
        <w:t xml:space="preserve">  </w:t>
      </w:r>
      <w:r>
        <w:rPr>
          <w:b/>
        </w:rPr>
        <w:t>begin</w:t>
      </w:r>
      <w:r>
        <w:t xml:space="preserve"> </w:t>
      </w:r>
    </w:p>
    <w:p w14:paraId="74736F0C" w14:textId="77777777" w:rsidR="00723B55" w:rsidRDefault="00723B55" w:rsidP="00723B55">
      <w:pPr>
        <w:jc w:val="both"/>
      </w:pPr>
      <w:r>
        <w:t xml:space="preserve">     </w:t>
      </w:r>
      <w:proofErr w:type="gramStart"/>
      <w:r>
        <w:t>a :</w:t>
      </w:r>
      <w:proofErr w:type="gramEnd"/>
      <w:r>
        <w:t xml:space="preserve">= x;  b := y; z := 0;   </w:t>
      </w:r>
    </w:p>
    <w:p w14:paraId="0B780A49" w14:textId="77777777" w:rsidR="00723B55" w:rsidRDefault="00723B55" w:rsidP="00723B55">
      <w:pPr>
        <w:jc w:val="both"/>
      </w:pPr>
      <w:r>
        <w:t xml:space="preserve">     </w:t>
      </w:r>
      <w:r>
        <w:rPr>
          <w:b/>
        </w:rPr>
        <w:t>while</w:t>
      </w:r>
      <w:r>
        <w:t xml:space="preserve"> b &gt; 0 </w:t>
      </w:r>
      <w:r>
        <w:rPr>
          <w:b/>
        </w:rPr>
        <w:t>do</w:t>
      </w:r>
      <w:r>
        <w:t xml:space="preserve">    </w:t>
      </w:r>
    </w:p>
    <w:p w14:paraId="172F4DCA" w14:textId="77777777" w:rsidR="00723B55" w:rsidRDefault="00723B55" w:rsidP="00723B55">
      <w:pPr>
        <w:jc w:val="both"/>
      </w:pPr>
      <w:r>
        <w:t xml:space="preserve">     </w:t>
      </w:r>
      <w:r>
        <w:rPr>
          <w:b/>
        </w:rPr>
        <w:t>begin</w:t>
      </w:r>
      <w:r>
        <w:t xml:space="preserve"> </w:t>
      </w:r>
    </w:p>
    <w:p w14:paraId="0CC80BDD" w14:textId="404B5C85" w:rsidR="00723B55" w:rsidRDefault="00723B55" w:rsidP="00723B55">
      <w:pPr>
        <w:jc w:val="both"/>
      </w:pPr>
      <w:r>
        <w:t xml:space="preserve">        </w:t>
      </w:r>
      <w:r>
        <w:rPr>
          <w:b/>
        </w:rPr>
        <w:t>if</w:t>
      </w:r>
      <w:r>
        <w:t xml:space="preserve"> </w:t>
      </w:r>
      <w:r w:rsidR="00D03C44">
        <w:t>x =1</w:t>
      </w:r>
      <w:r>
        <w:t xml:space="preserve"> </w:t>
      </w:r>
      <w:r>
        <w:rPr>
          <w:b/>
        </w:rPr>
        <w:t>then</w:t>
      </w:r>
      <w:r>
        <w:t xml:space="preserve"> </w:t>
      </w:r>
      <w:proofErr w:type="gramStart"/>
      <w:r>
        <w:t>z :</w:t>
      </w:r>
      <w:proofErr w:type="gramEnd"/>
      <w:r>
        <w:t xml:space="preserve">= </w:t>
      </w:r>
      <w:proofErr w:type="spellStart"/>
      <w:r>
        <w:t>z+a</w:t>
      </w:r>
      <w:proofErr w:type="spellEnd"/>
      <w:r>
        <w:t xml:space="preserve">;       </w:t>
      </w:r>
    </w:p>
    <w:p w14:paraId="717BC9B7" w14:textId="77777777" w:rsidR="00723B55" w:rsidRDefault="00723B55" w:rsidP="00723B55">
      <w:pPr>
        <w:jc w:val="both"/>
      </w:pPr>
      <w:r>
        <w:t xml:space="preserve">           </w:t>
      </w:r>
      <w:proofErr w:type="gramStart"/>
      <w:r>
        <w:t>a :</w:t>
      </w:r>
      <w:proofErr w:type="gramEnd"/>
      <w:r>
        <w:t xml:space="preserve">= 2*a; </w:t>
      </w:r>
    </w:p>
    <w:p w14:paraId="34F666AB" w14:textId="77777777" w:rsidR="00723B55" w:rsidRDefault="00723B55" w:rsidP="00723B55">
      <w:pPr>
        <w:jc w:val="both"/>
      </w:pPr>
      <w:r>
        <w:t xml:space="preserve">           </w:t>
      </w:r>
      <w:proofErr w:type="gramStart"/>
      <w:r>
        <w:t>b :</w:t>
      </w:r>
      <w:proofErr w:type="gramEnd"/>
      <w:r>
        <w:t xml:space="preserve">= b/2;     </w:t>
      </w:r>
    </w:p>
    <w:p w14:paraId="6BCD8B41" w14:textId="77777777" w:rsidR="00723B55" w:rsidRDefault="00723B55" w:rsidP="00723B55">
      <w:pPr>
        <w:jc w:val="both"/>
      </w:pPr>
      <w:r>
        <w:t xml:space="preserve">     </w:t>
      </w:r>
      <w:r>
        <w:rPr>
          <w:b/>
        </w:rPr>
        <w:t>end</w:t>
      </w:r>
      <w:r>
        <w:t xml:space="preserve">   </w:t>
      </w:r>
    </w:p>
    <w:p w14:paraId="47643459" w14:textId="77777777" w:rsidR="00723B55" w:rsidRDefault="00723B55" w:rsidP="00723B55">
      <w:pPr>
        <w:jc w:val="both"/>
      </w:pPr>
      <w:r>
        <w:rPr>
          <w:b/>
        </w:rPr>
        <w:t xml:space="preserve">  end</w:t>
      </w:r>
      <w:r>
        <w:t>;</w:t>
      </w:r>
    </w:p>
    <w:p w14:paraId="6A391E5C" w14:textId="77777777" w:rsidR="00723B55" w:rsidRDefault="00723B55" w:rsidP="00723B55">
      <w:pPr>
        <w:jc w:val="both"/>
      </w:pPr>
    </w:p>
    <w:p w14:paraId="2C4E9C12" w14:textId="77777777" w:rsidR="00723B55" w:rsidRDefault="00723B55" w:rsidP="00723B55">
      <w:pPr>
        <w:jc w:val="both"/>
        <w:rPr>
          <w:b/>
        </w:rPr>
      </w:pPr>
      <w:r>
        <w:rPr>
          <w:b/>
        </w:rPr>
        <w:t>begin</w:t>
      </w:r>
    </w:p>
    <w:p w14:paraId="5EC6208D" w14:textId="77777777" w:rsidR="00723B55" w:rsidRDefault="00723B55" w:rsidP="00723B55">
      <w:pPr>
        <w:jc w:val="both"/>
      </w:pPr>
      <w:r>
        <w:t xml:space="preserve">  </w:t>
      </w:r>
      <w:proofErr w:type="gramStart"/>
      <w:r>
        <w:t>x :</w:t>
      </w:r>
      <w:proofErr w:type="gramEnd"/>
      <w:r>
        <w:t>= m;</w:t>
      </w:r>
    </w:p>
    <w:p w14:paraId="71DB9C08" w14:textId="77777777" w:rsidR="00723B55" w:rsidRDefault="00723B55" w:rsidP="00723B55">
      <w:pPr>
        <w:jc w:val="both"/>
      </w:pPr>
      <w:r>
        <w:t xml:space="preserve">  </w:t>
      </w:r>
      <w:proofErr w:type="gramStart"/>
      <w:r>
        <w:t>y :</w:t>
      </w:r>
      <w:proofErr w:type="gramEnd"/>
      <w:r>
        <w:t>= n;</w:t>
      </w:r>
    </w:p>
    <w:p w14:paraId="10FDE4CE" w14:textId="77777777" w:rsidR="00723B55" w:rsidRDefault="00723B55" w:rsidP="00723B55">
      <w:pPr>
        <w:jc w:val="both"/>
      </w:pPr>
      <w:r>
        <w:t xml:space="preserve">  </w:t>
      </w:r>
      <w:r>
        <w:rPr>
          <w:b/>
        </w:rPr>
        <w:t>call</w:t>
      </w:r>
      <w:r>
        <w:t xml:space="preserve"> </w:t>
      </w:r>
      <w:proofErr w:type="spellStart"/>
      <w:r>
        <w:t>mult</w:t>
      </w:r>
      <w:proofErr w:type="spellEnd"/>
      <w:r>
        <w:t>;</w:t>
      </w:r>
    </w:p>
    <w:p w14:paraId="773F7D16" w14:textId="77777777" w:rsidR="00723B55" w:rsidRDefault="00723B55" w:rsidP="00723B55">
      <w:pPr>
        <w:jc w:val="both"/>
      </w:pPr>
      <w:r>
        <w:rPr>
          <w:b/>
        </w:rPr>
        <w:t>end</w:t>
      </w:r>
      <w:r>
        <w:t>.</w:t>
      </w:r>
    </w:p>
    <w:p w14:paraId="019A9CAC" w14:textId="01DE4322" w:rsidR="00915C7D" w:rsidRDefault="00915C7D"/>
    <w:p w14:paraId="46C21EA2" w14:textId="201DF7EF" w:rsidR="00D50C09" w:rsidRDefault="00D50C09"/>
    <w:p w14:paraId="38BD5674" w14:textId="366F85A9" w:rsidR="00D50C09" w:rsidRDefault="00D50C09">
      <w:r>
        <w:t>Find out the output for this example!</w:t>
      </w:r>
    </w:p>
    <w:sectPr w:rsidR="00D50C09" w:rsidSect="00915C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E274E3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1504583282">
    <w:abstractNumId w:val="0"/>
  </w:num>
  <w:num w:numId="2" w16cid:durableId="820849357">
    <w:abstractNumId w:val="1"/>
  </w:num>
  <w:num w:numId="3" w16cid:durableId="748188058">
    <w:abstractNumId w:val="2"/>
  </w:num>
  <w:num w:numId="4" w16cid:durableId="1579094407">
    <w:abstractNumId w:val="3"/>
  </w:num>
  <w:num w:numId="5" w16cid:durableId="2043549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4B4"/>
    <w:rsid w:val="0007449A"/>
    <w:rsid w:val="001318F4"/>
    <w:rsid w:val="00265D56"/>
    <w:rsid w:val="002A5677"/>
    <w:rsid w:val="00390C8D"/>
    <w:rsid w:val="003D11F0"/>
    <w:rsid w:val="004235CA"/>
    <w:rsid w:val="004B3C54"/>
    <w:rsid w:val="004D63FD"/>
    <w:rsid w:val="0058053F"/>
    <w:rsid w:val="005C254A"/>
    <w:rsid w:val="005D752A"/>
    <w:rsid w:val="00616EC6"/>
    <w:rsid w:val="00663E84"/>
    <w:rsid w:val="0067087E"/>
    <w:rsid w:val="00691F9E"/>
    <w:rsid w:val="006F6786"/>
    <w:rsid w:val="00703772"/>
    <w:rsid w:val="00723B55"/>
    <w:rsid w:val="00740A9D"/>
    <w:rsid w:val="007433C0"/>
    <w:rsid w:val="00772181"/>
    <w:rsid w:val="007B6693"/>
    <w:rsid w:val="007F2FA1"/>
    <w:rsid w:val="00855F3B"/>
    <w:rsid w:val="00862175"/>
    <w:rsid w:val="008663BE"/>
    <w:rsid w:val="00876642"/>
    <w:rsid w:val="00882A55"/>
    <w:rsid w:val="00915C7D"/>
    <w:rsid w:val="0092157B"/>
    <w:rsid w:val="00997D7B"/>
    <w:rsid w:val="009C6FCF"/>
    <w:rsid w:val="00A254B4"/>
    <w:rsid w:val="00AB6AB2"/>
    <w:rsid w:val="00AE0003"/>
    <w:rsid w:val="00B30096"/>
    <w:rsid w:val="00BB1E2E"/>
    <w:rsid w:val="00BB7B52"/>
    <w:rsid w:val="00BD5DC1"/>
    <w:rsid w:val="00BE055D"/>
    <w:rsid w:val="00BF659F"/>
    <w:rsid w:val="00C12E10"/>
    <w:rsid w:val="00C40AFA"/>
    <w:rsid w:val="00CC5370"/>
    <w:rsid w:val="00D03C44"/>
    <w:rsid w:val="00D1414C"/>
    <w:rsid w:val="00D50C09"/>
    <w:rsid w:val="00D9039E"/>
    <w:rsid w:val="00E37FD1"/>
    <w:rsid w:val="00EB22EF"/>
    <w:rsid w:val="00ED634C"/>
    <w:rsid w:val="00E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84133"/>
  <w14:defaultImageDpi w14:val="300"/>
  <w15:docId w15:val="{437AE546-3C50-3247-ACDF-DA21C565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723B55"/>
    <w:pPr>
      <w:suppressAutoHyphens/>
      <w:jc w:val="center"/>
    </w:pPr>
    <w:rPr>
      <w:rFonts w:ascii="Times New Roman" w:eastAsia="Times New Roman" w:hAnsi="Times New Roman" w:cs="Times New Roman"/>
      <w:b/>
      <w:sz w:val="52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723B55"/>
    <w:rPr>
      <w:rFonts w:ascii="Times New Roman" w:eastAsia="Times New Roman" w:hAnsi="Times New Roman" w:cs="Times New Roman"/>
      <w:b/>
      <w:sz w:val="5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B5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3B55"/>
    <w:rPr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037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UCF</Company>
  <LinksUpToDate>false</LinksUpToDate>
  <CharactersWithSpaces>6859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Euripides Montagne</dc:creator>
  <cp:keywords/>
  <dc:description/>
  <cp:lastModifiedBy>Microsoft Office User</cp:lastModifiedBy>
  <cp:revision>55</cp:revision>
  <dcterms:created xsi:type="dcterms:W3CDTF">2021-02-26T20:17:00Z</dcterms:created>
  <dcterms:modified xsi:type="dcterms:W3CDTF">2023-09-24T18:15:00Z</dcterms:modified>
  <cp:category/>
</cp:coreProperties>
</file>